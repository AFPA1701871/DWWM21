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7D18" w:rsidRDefault="000B7D18" w:rsidP="00476499"/>
    <w:p w:rsidR="000B7D18" w:rsidRDefault="0091014F" w:rsidP="00476499">
      <w:r>
        <w:rPr>
          <w:noProof/>
          <w:lang w:eastAsia="fr-FR"/>
        </w:rPr>
        <w:drawing>
          <wp:anchor distT="0" distB="0" distL="114300" distR="114300" simplePos="0" relativeHeight="251698176" behindDoc="0" locked="0" layoutInCell="1" allowOverlap="1" wp14:anchorId="25306621" wp14:editId="4CCAC526">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D18" w:rsidRPr="009E2E00" w:rsidRDefault="000B7D18" w:rsidP="00476499"/>
    <w:p w:rsidR="000B7D18" w:rsidRPr="009E2E00" w:rsidRDefault="000B7D18" w:rsidP="00476499"/>
    <w:p w:rsidR="000B7D18" w:rsidRPr="009E2E00" w:rsidRDefault="000B7D18" w:rsidP="00476499"/>
    <w:p w:rsidR="000B7D18" w:rsidRPr="009E2E00" w:rsidRDefault="000B7D18" w:rsidP="00476499"/>
    <w:p w:rsidR="000B7D18" w:rsidRDefault="000B7D18" w:rsidP="00476499"/>
    <w:p w:rsidR="000B7D18" w:rsidRDefault="000B7D18" w:rsidP="00476499"/>
    <w:p w:rsidR="000B7D18" w:rsidRDefault="000B7D18" w:rsidP="00476499"/>
    <w:p w:rsidR="00CE060B" w:rsidRDefault="00CE060B" w:rsidP="00476499">
      <w:pPr>
        <w:pStyle w:val="En-tte"/>
      </w:pPr>
    </w:p>
    <w:p w:rsidR="00CE060B" w:rsidRDefault="00851554" w:rsidP="00476499">
      <w:r>
        <w:rPr>
          <w:noProof/>
          <w:lang w:eastAsia="fr-FR"/>
        </w:rPr>
        <mc:AlternateContent>
          <mc:Choice Requires="wps">
            <w:drawing>
              <wp:anchor distT="0" distB="0" distL="114300" distR="114300" simplePos="0" relativeHeight="251637759" behindDoc="0" locked="0" layoutInCell="1" allowOverlap="1">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14"/>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851554" w:rsidRDefault="008515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377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15" o:title="" recolor="t" rotate="t" type="frame"/>
                <v:textbox>
                  <w:txbxContent>
                    <w:p w:rsidR="00851554" w:rsidRDefault="00851554"/>
                  </w:txbxContent>
                </v:textbox>
              </v:shape>
            </w:pict>
          </mc:Fallback>
        </mc:AlternateContent>
      </w:r>
    </w:p>
    <w:p w:rsidR="00CE060B" w:rsidRDefault="00002D72" w:rsidP="00476499">
      <w:r>
        <w:rPr>
          <w:noProof/>
          <w:lang w:eastAsia="fr-FR"/>
        </w:rPr>
        <mc:AlternateContent>
          <mc:Choice Requires="wpg">
            <w:drawing>
              <wp:anchor distT="0" distB="0" distL="114300" distR="114300" simplePos="0" relativeHeight="251696128" behindDoc="0" locked="0" layoutInCell="1" allowOverlap="1">
                <wp:simplePos x="0" y="0"/>
                <wp:positionH relativeFrom="column">
                  <wp:posOffset>1203960</wp:posOffset>
                </wp:positionH>
                <wp:positionV relativeFrom="paragraph">
                  <wp:posOffset>62865</wp:posOffset>
                </wp:positionV>
                <wp:extent cx="4683760" cy="4465318"/>
                <wp:effectExtent l="0" t="0" r="2540" b="12065"/>
                <wp:wrapNone/>
                <wp:docPr id="5" name="Groupe 5"/>
                <wp:cNvGraphicFramePr/>
                <a:graphic xmlns:a="http://schemas.openxmlformats.org/drawingml/2006/main">
                  <a:graphicData uri="http://schemas.microsoft.com/office/word/2010/wordprocessingGroup">
                    <wpg:wgp>
                      <wpg:cNvGrpSpPr/>
                      <wpg:grpSpPr>
                        <a:xfrm>
                          <a:off x="0" y="0"/>
                          <a:ext cx="4683760" cy="4465318"/>
                          <a:chOff x="0" y="0"/>
                          <a:chExt cx="4683760" cy="4465318"/>
                        </a:xfrm>
                      </wpg:grpSpPr>
                      <wpg:grpSp>
                        <wpg:cNvPr id="79" name="Groupe 79"/>
                        <wpg:cNvGrpSpPr/>
                        <wpg:grpSpPr>
                          <a:xfrm>
                            <a:off x="0" y="0"/>
                            <a:ext cx="4683760" cy="4465318"/>
                            <a:chOff x="0" y="0"/>
                            <a:chExt cx="4683760" cy="4465318"/>
                          </a:xfrm>
                        </wpg:grpSpPr>
                        <wps:wsp>
                          <wps:cNvPr id="73" name="Text Box 3"/>
                          <wps:cNvSpPr txBox="1">
                            <a:spLocks noChangeArrowheads="1"/>
                          </wps:cNvSpPr>
                          <wps:spPr bwMode="auto">
                            <a:xfrm>
                              <a:off x="1889760" y="1983738"/>
                              <a:ext cx="2794000" cy="24815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BD5" w:rsidRDefault="00843BD5" w:rsidP="00476499"/>
                              <w:p w:rsidR="00843BD5" w:rsidRDefault="00843BD5" w:rsidP="00476499"/>
                              <w:p w:rsidR="00843BD5" w:rsidRDefault="00843BD5" w:rsidP="00476499"/>
                            </w:txbxContent>
                          </wps:txbx>
                          <wps:bodyPr rot="0" vert="horz" wrap="square" lIns="0" tIns="0" rIns="0" bIns="0" anchor="t" anchorCtr="0" upright="1">
                            <a:noAutofit/>
                          </wps:bodyPr>
                        </wps:wsp>
                        <wps:wsp>
                          <wps:cNvPr id="70" name="Text Box 9"/>
                          <wps:cNvSpPr txBox="1">
                            <a:spLocks noChangeArrowheads="1"/>
                          </wps:cNvSpPr>
                          <wps:spPr bwMode="auto">
                            <a:xfrm>
                              <a:off x="0" y="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BD5" w:rsidRPr="001B1C41" w:rsidRDefault="00843BD5" w:rsidP="001B1C41">
                                <w:pPr>
                                  <w:jc w:val="center"/>
                                  <w:rPr>
                                    <w:sz w:val="32"/>
                                    <w:szCs w:val="32"/>
                                  </w:rPr>
                                </w:pPr>
                                <w:r w:rsidRPr="001B1C41">
                                  <w:rPr>
                                    <w:sz w:val="32"/>
                                    <w:szCs w:val="32"/>
                                  </w:rPr>
                                  <w:t>Secteur Tertiaire Informatique</w:t>
                                </w:r>
                              </w:p>
                              <w:p w:rsidR="00843BD5" w:rsidRDefault="00843BD5" w:rsidP="001B1C41">
                                <w:pPr>
                                  <w:jc w:val="center"/>
                                </w:pPr>
                                <w:r w:rsidRPr="001B1C41">
                                  <w:rPr>
                                    <w:sz w:val="32"/>
                                    <w:szCs w:val="32"/>
                                  </w:rPr>
                                  <w:t xml:space="preserve">Filière </w:t>
                                </w:r>
                                <w:r w:rsidR="00002D72">
                                  <w:rPr>
                                    <w:sz w:val="32"/>
                                    <w:szCs w:val="32"/>
                                  </w:rPr>
                                  <w:t>« E</w:t>
                                </w:r>
                                <w:r w:rsidRPr="001B1C41">
                                  <w:rPr>
                                    <w:sz w:val="32"/>
                                    <w:szCs w:val="32"/>
                                  </w:rPr>
                                  <w:t>tude</w:t>
                                </w:r>
                                <w:r w:rsidR="00002D72">
                                  <w:rPr>
                                    <w:sz w:val="32"/>
                                    <w:szCs w:val="32"/>
                                  </w:rPr>
                                  <w:t xml:space="preserve"> et</w:t>
                                </w:r>
                                <w:r w:rsidRPr="001B1C41">
                                  <w:rPr>
                                    <w:sz w:val="32"/>
                                    <w:szCs w:val="32"/>
                                  </w:rPr>
                                  <w:t xml:space="preserve"> développement</w:t>
                                </w:r>
                                <w:r w:rsidR="00002D72">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32588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996" w:rsidRDefault="00341CB8" w:rsidP="001B1C41">
                                <w:pPr>
                                  <w:jc w:val="center"/>
                                  <w:rPr>
                                    <w:b/>
                                    <w:color w:val="FFFFFF" w:themeColor="background1"/>
                                    <w:sz w:val="32"/>
                                    <w:szCs w:val="32"/>
                                  </w:rPr>
                                </w:pPr>
                                <w:r>
                                  <w:rPr>
                                    <w:b/>
                                    <w:color w:val="FFFFFF" w:themeColor="background1"/>
                                    <w:sz w:val="32"/>
                                    <w:szCs w:val="32"/>
                                  </w:rPr>
                                  <w:t>Cas Papyrus</w:t>
                                </w:r>
                                <w:r w:rsidR="00B35996">
                                  <w:rPr>
                                    <w:b/>
                                    <w:color w:val="FFFFFF" w:themeColor="background1"/>
                                    <w:sz w:val="32"/>
                                    <w:szCs w:val="32"/>
                                  </w:rPr>
                                  <w:t xml:space="preserve"> </w:t>
                                </w:r>
                                <w:r w:rsidR="00637235">
                                  <w:rPr>
                                    <w:b/>
                                    <w:color w:val="FFFFFF" w:themeColor="background1"/>
                                    <w:sz w:val="32"/>
                                    <w:szCs w:val="32"/>
                                  </w:rPr>
                                  <w:t>Oracle 11g</w:t>
                                </w:r>
                                <w:r>
                                  <w:rPr>
                                    <w:b/>
                                    <w:color w:val="FFFFFF" w:themeColor="background1"/>
                                    <w:sz w:val="32"/>
                                    <w:szCs w:val="32"/>
                                  </w:rPr>
                                  <w:t xml:space="preserve"> : </w:t>
                                </w:r>
                              </w:p>
                              <w:p w:rsidR="00843BD5" w:rsidRPr="001B1C41" w:rsidRDefault="00B35996" w:rsidP="001B1C41">
                                <w:pPr>
                                  <w:jc w:val="center"/>
                                  <w:rPr>
                                    <w:b/>
                                    <w:color w:val="FFFFFF" w:themeColor="background1"/>
                                    <w:sz w:val="32"/>
                                    <w:szCs w:val="32"/>
                                  </w:rPr>
                                </w:pPr>
                                <w:proofErr w:type="gramStart"/>
                                <w:r>
                                  <w:rPr>
                                    <w:b/>
                                    <w:color w:val="FFFFFF" w:themeColor="background1"/>
                                    <w:sz w:val="32"/>
                                    <w:szCs w:val="32"/>
                                  </w:rPr>
                                  <w:t>créer</w:t>
                                </w:r>
                                <w:proofErr w:type="gramEnd"/>
                                <w:r>
                                  <w:rPr>
                                    <w:b/>
                                    <w:color w:val="FFFFFF" w:themeColor="background1"/>
                                    <w:sz w:val="32"/>
                                    <w:szCs w:val="32"/>
                                  </w:rPr>
                                  <w:t xml:space="preserve"> la</w:t>
                                </w:r>
                                <w:r w:rsidR="00341CB8">
                                  <w:rPr>
                                    <w:b/>
                                    <w:color w:val="FFFFFF" w:themeColor="background1"/>
                                    <w:sz w:val="32"/>
                                    <w:szCs w:val="32"/>
                                  </w:rPr>
                                  <w:t xml:space="preserve"> base de données</w:t>
                                </w:r>
                                <w:r w:rsidR="00341CB8">
                                  <w:rPr>
                                    <w:b/>
                                    <w:color w:val="FFFFFF" w:themeColor="background1"/>
                                    <w:sz w:val="32"/>
                                    <w:szCs w:val="32"/>
                                  </w:rPr>
                                  <w:br/>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34540" y="2080260"/>
                              <a:ext cx="2522220" cy="2293620"/>
                            </a:xfrm>
                            <a:prstGeom prst="rect">
                              <a:avLst/>
                            </a:prstGeom>
                            <a:noFill/>
                            <a:ln>
                              <a:noFill/>
                            </a:ln>
                          </pic:spPr>
                        </pic:pic>
                        <wps:wsp>
                          <wps:cNvPr id="71" name="Text Box 9"/>
                          <wps:cNvSpPr txBox="1">
                            <a:spLocks noChangeArrowheads="1"/>
                          </wps:cNvSpPr>
                          <wps:spPr bwMode="auto">
                            <a:xfrm>
                              <a:off x="0" y="66294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BD5" w:rsidRPr="00F84FD8" w:rsidRDefault="00542BA9" w:rsidP="001B1C41">
                                <w:pPr>
                                  <w:jc w:val="center"/>
                                  <w:rPr>
                                    <w:sz w:val="32"/>
                                    <w:szCs w:val="32"/>
                                  </w:rPr>
                                </w:pPr>
                                <w:r>
                                  <w:rPr>
                                    <w:sz w:val="32"/>
                                    <w:szCs w:val="32"/>
                                  </w:rPr>
                                  <w:t>Séquence</w:t>
                                </w:r>
                                <w:r w:rsidR="00843BD5" w:rsidRPr="00F84FD8">
                                  <w:rPr>
                                    <w:sz w:val="32"/>
                                    <w:szCs w:val="32"/>
                                  </w:rPr>
                                  <w:t xml:space="preserve"> « </w:t>
                                </w:r>
                                <w:r w:rsidR="00341CB8">
                                  <w:rPr>
                                    <w:sz w:val="32"/>
                                    <w:szCs w:val="32"/>
                                  </w:rPr>
                                  <w:t>Développer des composants d’accès aux données</w:t>
                                </w:r>
                                <w:r w:rsidR="00843BD5"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0" y="3663525"/>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BD5" w:rsidRPr="001B1C41" w:rsidRDefault="00843BD5" w:rsidP="001B1C41">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0"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D72" w:rsidRPr="009C5D52" w:rsidRDefault="00002D72" w:rsidP="00002D72">
                              <w:pPr>
                                <w:jc w:val="center"/>
                                <w:rPr>
                                  <w:b/>
                                  <w:color w:val="FFFFFF" w:themeColor="background1"/>
                                  <w:sz w:val="32"/>
                                  <w:szCs w:val="32"/>
                                </w:rPr>
                              </w:pPr>
                              <w:r w:rsidRPr="009C5D52">
                                <w:rPr>
                                  <w:b/>
                                  <w:color w:val="FFFFFF" w:themeColor="background1"/>
                                  <w:sz w:val="32"/>
                                  <w:szCs w:val="32"/>
                                </w:rPr>
                                <w:t xml:space="preserve">Mise en </w:t>
                              </w:r>
                              <w:r w:rsidR="00603596" w:rsidRPr="00603596">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19875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D72" w:rsidRPr="009C5D52" w:rsidRDefault="00002D72" w:rsidP="00002D72">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anchor>
            </w:drawing>
          </mc:Choice>
          <mc:Fallback>
            <w:pict>
              <v:group id="Groupe 5" o:spid="_x0000_s1027" style="position:absolute;left:0;text-align:left;margin-left:94.8pt;margin-top:4.95pt;width:368.8pt;height:351.6pt;z-index:251696128" coordsize="46837,44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">
                <v:group id="Groupe 79" o:spid="_x0000_s1028" style="position:absolute;width:46837;height:44653" coordsize="46837,44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 o:spid="_x0000_s1029" type="#_x0000_t202" style="position:absolute;left:18897;top:19837;width:27940;height:24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843BD5" w:rsidRDefault="00843BD5" w:rsidP="00476499"/>
                        <w:p w:rsidR="00843BD5" w:rsidRDefault="00843BD5" w:rsidP="00476499"/>
                        <w:p w:rsidR="00843BD5" w:rsidRDefault="00843BD5" w:rsidP="00476499"/>
                      </w:txbxContent>
                    </v:textbox>
                  </v:shape>
                  <v:shape id="Text Box 9" o:spid="_x0000_s1030" type="#_x0000_t202" style="position:absolute;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Yeb0A&#10;AADbAAAADwAAAGRycy9kb3ducmV2LnhtbERPyw7BQBTdS/zD5EpshCkLpAzxiMfGoviAm87VNjp3&#10;ms6gfL1ZSCxPznu+bEwpnlS7wrKC4SACQZxaXXCm4HrZ9acgnEfWWFomBW9ysFy0W3OMtX1xQs+z&#10;z0QIYRejgtz7KpbSpTkZdANbEQfuZmuDPsA6k7rGVwg3pRxF0VgaLDg05FjRJqf0fn4YBbRK7Od0&#10;d3uTrLeb/a1g6smDUt1Os5qB8NT4v/jnPmo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Yeb0AAADbAAAADwAAAAAAAAAAAAAAAACYAgAAZHJzL2Rvd25yZXYu&#10;eG1sUEsFBgAAAAAEAAQA9QAAAIIDAAAAAA==&#10;" filled="f" stroked="f">
                    <v:textbox inset="0,0,0,0">
                      <w:txbxContent>
                        <w:p w:rsidR="00843BD5" w:rsidRPr="001B1C41" w:rsidRDefault="00843BD5" w:rsidP="001B1C41">
                          <w:pPr>
                            <w:jc w:val="center"/>
                            <w:rPr>
                              <w:sz w:val="32"/>
                              <w:szCs w:val="32"/>
                            </w:rPr>
                          </w:pPr>
                          <w:r w:rsidRPr="001B1C41">
                            <w:rPr>
                              <w:sz w:val="32"/>
                              <w:szCs w:val="32"/>
                            </w:rPr>
                            <w:t>Secteur Tertiaire Informatique</w:t>
                          </w:r>
                        </w:p>
                        <w:p w:rsidR="00843BD5" w:rsidRDefault="00843BD5" w:rsidP="001B1C41">
                          <w:pPr>
                            <w:jc w:val="center"/>
                          </w:pPr>
                          <w:r w:rsidRPr="001B1C41">
                            <w:rPr>
                              <w:sz w:val="32"/>
                              <w:szCs w:val="32"/>
                            </w:rPr>
                            <w:t xml:space="preserve">Filière </w:t>
                          </w:r>
                          <w:r w:rsidR="00002D72">
                            <w:rPr>
                              <w:sz w:val="32"/>
                              <w:szCs w:val="32"/>
                            </w:rPr>
                            <w:t>« E</w:t>
                          </w:r>
                          <w:r w:rsidRPr="001B1C41">
                            <w:rPr>
                              <w:sz w:val="32"/>
                              <w:szCs w:val="32"/>
                            </w:rPr>
                            <w:t>tude</w:t>
                          </w:r>
                          <w:r w:rsidR="00002D72">
                            <w:rPr>
                              <w:sz w:val="32"/>
                              <w:szCs w:val="32"/>
                            </w:rPr>
                            <w:t xml:space="preserve"> et</w:t>
                          </w:r>
                          <w:r w:rsidRPr="001B1C41">
                            <w:rPr>
                              <w:sz w:val="32"/>
                              <w:szCs w:val="32"/>
                            </w:rPr>
                            <w:t xml:space="preserve"> développement</w:t>
                          </w:r>
                          <w:r w:rsidR="00002D72">
                            <w:rPr>
                              <w:sz w:val="32"/>
                              <w:szCs w:val="32"/>
                            </w:rPr>
                            <w:t> »</w:t>
                          </w:r>
                        </w:p>
                      </w:txbxContent>
                    </v:textbox>
                  </v:shape>
                  <v:shape id="Text Box 10" o:spid="_x0000_s1031" type="#_x0000_t202" style="position:absolute;top:13258;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jlcQA&#10;AADbAAAADwAAAGRycy9kb3ducmV2LnhtbESPQWvCQBSE7wX/w/IEL8Vs9NCWmFViRNtLD0n9AY/s&#10;Mwlm34bsqtFf7xYKPQ4z8w2TbkbTiSsNrrWsYBHFIIgrq1uuFRx/9vMPEM4ja+wsk4I7OdisJy8p&#10;JtreuKBr6WsRIOwSVNB43ydSuqohgy6yPXHwTnYw6IMcaqkHvAW46eQyjt+kwZbDQoM95Q1V5/Ji&#10;FFBW2Mf32R1Msd3lh1PL9Co/lZpNx2wFwtPo/8N/7S+t4H0J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I5XEAAAA2wAAAA8AAAAAAAAAAAAAAAAAmAIAAGRycy9k&#10;b3ducmV2LnhtbFBLBQYAAAAABAAEAPUAAACJAwAAAAA=&#10;" filled="f" stroked="f">
                    <v:textbox inset="0,0,0,0">
                      <w:txbxContent>
                        <w:p w:rsidR="00B35996" w:rsidRDefault="00341CB8" w:rsidP="001B1C41">
                          <w:pPr>
                            <w:jc w:val="center"/>
                            <w:rPr>
                              <w:b/>
                              <w:color w:val="FFFFFF" w:themeColor="background1"/>
                              <w:sz w:val="32"/>
                              <w:szCs w:val="32"/>
                            </w:rPr>
                          </w:pPr>
                          <w:r>
                            <w:rPr>
                              <w:b/>
                              <w:color w:val="FFFFFF" w:themeColor="background1"/>
                              <w:sz w:val="32"/>
                              <w:szCs w:val="32"/>
                            </w:rPr>
                            <w:t>Cas Papyrus</w:t>
                          </w:r>
                          <w:r w:rsidR="00B35996">
                            <w:rPr>
                              <w:b/>
                              <w:color w:val="FFFFFF" w:themeColor="background1"/>
                              <w:sz w:val="32"/>
                              <w:szCs w:val="32"/>
                            </w:rPr>
                            <w:t xml:space="preserve"> </w:t>
                          </w:r>
                          <w:r w:rsidR="00637235">
                            <w:rPr>
                              <w:b/>
                              <w:color w:val="FFFFFF" w:themeColor="background1"/>
                              <w:sz w:val="32"/>
                              <w:szCs w:val="32"/>
                            </w:rPr>
                            <w:t>Oracle 11g</w:t>
                          </w:r>
                          <w:r>
                            <w:rPr>
                              <w:b/>
                              <w:color w:val="FFFFFF" w:themeColor="background1"/>
                              <w:sz w:val="32"/>
                              <w:szCs w:val="32"/>
                            </w:rPr>
                            <w:t xml:space="preserve"> : </w:t>
                          </w:r>
                        </w:p>
                        <w:p w:rsidR="00843BD5" w:rsidRPr="001B1C41" w:rsidRDefault="00B35996" w:rsidP="001B1C41">
                          <w:pPr>
                            <w:jc w:val="center"/>
                            <w:rPr>
                              <w:b/>
                              <w:color w:val="FFFFFF" w:themeColor="background1"/>
                              <w:sz w:val="32"/>
                              <w:szCs w:val="32"/>
                            </w:rPr>
                          </w:pPr>
                          <w:proofErr w:type="gramStart"/>
                          <w:r>
                            <w:rPr>
                              <w:b/>
                              <w:color w:val="FFFFFF" w:themeColor="background1"/>
                              <w:sz w:val="32"/>
                              <w:szCs w:val="32"/>
                            </w:rPr>
                            <w:t>créer</w:t>
                          </w:r>
                          <w:proofErr w:type="gramEnd"/>
                          <w:r>
                            <w:rPr>
                              <w:b/>
                              <w:color w:val="FFFFFF" w:themeColor="background1"/>
                              <w:sz w:val="32"/>
                              <w:szCs w:val="32"/>
                            </w:rPr>
                            <w:t xml:space="preserve"> la</w:t>
                          </w:r>
                          <w:r w:rsidR="00341CB8">
                            <w:rPr>
                              <w:b/>
                              <w:color w:val="FFFFFF" w:themeColor="background1"/>
                              <w:sz w:val="32"/>
                              <w:szCs w:val="32"/>
                            </w:rPr>
                            <w:t xml:space="preserve"> base de données</w:t>
                          </w:r>
                          <w:r w:rsidR="00341CB8">
                            <w:rPr>
                              <w:b/>
                              <w:color w:val="FFFFFF" w:themeColor="background1"/>
                              <w:sz w:val="32"/>
                              <w:szCs w:val="32"/>
                            </w:rPr>
                            <w:br/>
                          </w:r>
                        </w:p>
                      </w:txbxContent>
                    </v:textbox>
                  </v:shape>
                  <v:shape id="Image 77" o:spid="_x0000_s1032" type="#_x0000_t75" style="position:absolute;left:20345;top:20802;width:25222;height:22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AGHEAAAA2wAAAA8AAABkcnMvZG93bnJldi54bWxEj09rAjEUxO8Fv0N4Qi+iWQutshpFpC31&#10;UPHfxdtj89wsbl6WJNX12xuh4HGYmd8w03lra3EhHyrHCoaDDARx4XTFpYLD/qs/BhEissbaMSm4&#10;UYD5rPMyxVy7K2/psoulSBAOOSowMTa5lKEwZDEMXEOcvJPzFmOSvpTa4zXBbS3fsuxDWqw4LRhs&#10;aGmoOO/+rILt+pPfhyda1NWmt/a/36t9zxyVeu22iwmISG18hv/bP1rBaASPL+k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NAGHEAAAA2wAAAA8AAAAAAAAAAAAAAAAA&#10;nwIAAGRycy9kb3ducmV2LnhtbFBLBQYAAAAABAAEAPcAAACQAwAAAAA=&#10;">
                    <v:imagedata r:id="rId17" o:title=""/>
                    <v:path arrowok="t"/>
                  </v:shape>
                  <v:shape id="Text Box 9" o:spid="_x0000_s1033" type="#_x0000_t202" style="position:absolute;top:6629;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94sQA&#10;AADbAAAADwAAAGRycy9kb3ducmV2LnhtbESPzW7CMBCE70h9B2srcUHgwKFUKQ6iqUh74RDKA6zi&#10;zY+I11HsJqFPX1dC4jiamW80u/1kWjFQ7xrLCtarCARxYXXDlYLL93H5CsJ5ZI2tZVJwIwf75Gm2&#10;w1jbkXMazr4SAcIuRgW1910spStqMuhWtiMOXml7gz7IvpK6xzHATSs3UfQiDTYcFmrsKK2puJ5/&#10;jAI65Pb3dHWZyd8/0qxsmBbyU6n583R4A+Fp8o/wvf2lFWzX8P8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FveLEAAAA2wAAAA8AAAAAAAAAAAAAAAAAmAIAAGRycy9k&#10;b3ducmV2LnhtbFBLBQYAAAAABAAEAPUAAACJAwAAAAA=&#10;" filled="f" stroked="f">
                    <v:textbox inset="0,0,0,0">
                      <w:txbxContent>
                        <w:p w:rsidR="00843BD5" w:rsidRPr="00F84FD8" w:rsidRDefault="00542BA9" w:rsidP="001B1C41">
                          <w:pPr>
                            <w:jc w:val="center"/>
                            <w:rPr>
                              <w:sz w:val="32"/>
                              <w:szCs w:val="32"/>
                            </w:rPr>
                          </w:pPr>
                          <w:r>
                            <w:rPr>
                              <w:sz w:val="32"/>
                              <w:szCs w:val="32"/>
                            </w:rPr>
                            <w:t>Séquence</w:t>
                          </w:r>
                          <w:r w:rsidR="00843BD5" w:rsidRPr="00F84FD8">
                            <w:rPr>
                              <w:sz w:val="32"/>
                              <w:szCs w:val="32"/>
                            </w:rPr>
                            <w:t xml:space="preserve"> « </w:t>
                          </w:r>
                          <w:r w:rsidR="00341CB8">
                            <w:rPr>
                              <w:sz w:val="32"/>
                              <w:szCs w:val="32"/>
                            </w:rPr>
                            <w:t>Développer des composants d’accès aux données</w:t>
                          </w:r>
                          <w:r w:rsidR="00843BD5" w:rsidRPr="00F84FD8">
                            <w:rPr>
                              <w:sz w:val="32"/>
                              <w:szCs w:val="32"/>
                            </w:rPr>
                            <w:t> »</w:t>
                          </w:r>
                        </w:p>
                      </w:txbxContent>
                    </v:textbox>
                  </v:shape>
                  <v:shape id="Text Box 4" o:spid="_x0000_s1034" type="#_x0000_t202" style="position:absolute;top:36635;width:18357;height:7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llsQA&#10;AADbAAAADwAAAGRycy9kb3ducmV2LnhtbESPzW7CMBCE75V4B2uReqnAaQ8pCpiIH5Fy6SGBB1jF&#10;SxIlXkexC4Gnr5Eq9TiamW80q3Q0nbjS4BrLCt7nEQji0uqGKwXn02G2AOE8ssbOMim4k4N0PXlZ&#10;YaLtjXO6Fr4SAcIuQQW1930ipStrMujmticO3sUOBn2QQyX1gLcAN538iKJYGmw4LNTY066msi1+&#10;jALa5Pbx3brM5Nv9Lrs0TG/yS6nX6bhZgvA0+v/wX/uoFXzG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sJZbEAAAA2wAAAA8AAAAAAAAAAAAAAAAAmAIAAGRycy9k&#10;b3ducmV2LnhtbFBLBQYAAAAABAAEAPUAAACJAwAAAAA=&#10;" filled="f" stroked="f">
                    <v:textbox inset="0,0,0,0">
                      <w:txbxContent>
                        <w:p w:rsidR="00843BD5" w:rsidRPr="001B1C41" w:rsidRDefault="00843BD5" w:rsidP="001B1C41">
                          <w:pPr>
                            <w:jc w:val="center"/>
                            <w:rPr>
                              <w:sz w:val="32"/>
                              <w:szCs w:val="32"/>
                            </w:rPr>
                          </w:pPr>
                          <w:r w:rsidRPr="001B1C41">
                            <w:rPr>
                              <w:sz w:val="32"/>
                              <w:szCs w:val="32"/>
                            </w:rPr>
                            <w:t>Evaluation</w:t>
                          </w:r>
                        </w:p>
                      </w:txbxContent>
                    </v:textbox>
                  </v:shape>
                </v:group>
                <v:shape id="Text Box 7" o:spid="_x0000_s1035" type="#_x0000_t202" style="position:absolute;top:28257;width:18357;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002D72" w:rsidRPr="009C5D52" w:rsidRDefault="00002D72" w:rsidP="00002D72">
                        <w:pPr>
                          <w:jc w:val="center"/>
                          <w:rPr>
                            <w:b/>
                            <w:color w:val="FFFFFF" w:themeColor="background1"/>
                            <w:sz w:val="32"/>
                            <w:szCs w:val="32"/>
                          </w:rPr>
                        </w:pPr>
                        <w:r w:rsidRPr="009C5D52">
                          <w:rPr>
                            <w:b/>
                            <w:color w:val="FFFFFF" w:themeColor="background1"/>
                            <w:sz w:val="32"/>
                            <w:szCs w:val="32"/>
                          </w:rPr>
                          <w:t xml:space="preserve">Mise en </w:t>
                        </w:r>
                        <w:r w:rsidR="00603596" w:rsidRPr="00603596">
                          <w:rPr>
                            <w:b/>
                            <w:color w:val="FFFFFF" w:themeColor="background1"/>
                            <w:sz w:val="32"/>
                            <w:szCs w:val="32"/>
                          </w:rPr>
                          <w:t>pratique</w:t>
                        </w:r>
                      </w:p>
                    </w:txbxContent>
                  </v:textbox>
                </v:shape>
                <v:shape id="Text Box 6" o:spid="_x0000_s1036" type="#_x0000_t202" style="position:absolute;left:63;top:19875;width:18358;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gMMA&#10;AADaAAAADwAAAGRycy9kb3ducmV2LnhtbESP3WrCQBSE7wu+w3KE3hSzUaR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DgMMAAADaAAAADwAAAAAAAAAAAAAAAACYAgAAZHJzL2Rv&#10;d25yZXYueG1sUEsFBgAAAAAEAAQA9QAAAIgDAAAAAA==&#10;" filled="f" stroked="f">
                  <v:textbox inset="0,0,0,0">
                    <w:txbxContent>
                      <w:p w:rsidR="00002D72" w:rsidRPr="009C5D52" w:rsidRDefault="00002D72" w:rsidP="00002D72">
                        <w:pPr>
                          <w:jc w:val="center"/>
                          <w:rPr>
                            <w:sz w:val="32"/>
                            <w:szCs w:val="32"/>
                          </w:rPr>
                        </w:pPr>
                        <w:r w:rsidRPr="009C5D52">
                          <w:rPr>
                            <w:sz w:val="32"/>
                            <w:szCs w:val="32"/>
                          </w:rPr>
                          <w:t>Apprentissage</w:t>
                        </w:r>
                      </w:p>
                    </w:txbxContent>
                  </v:textbox>
                </v:shape>
              </v:group>
            </w:pict>
          </mc:Fallback>
        </mc:AlternateContent>
      </w:r>
    </w:p>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DD1EBC" w:rsidRDefault="00DD1EBC" w:rsidP="00476499"/>
    <w:p w:rsidR="00843BD5" w:rsidRDefault="00843BD5" w:rsidP="00476499">
      <w:r>
        <w:br w:type="page"/>
      </w:r>
    </w:p>
    <w:p w:rsidR="000B7D18" w:rsidRDefault="000B7D18" w:rsidP="00476499"/>
    <w:p w:rsidR="00843BD5" w:rsidRDefault="00843BD5" w:rsidP="00476499">
      <w:r>
        <w:br w:type="page"/>
      </w:r>
    </w:p>
    <w:p w:rsidR="000B7D18" w:rsidRPr="00843BD5" w:rsidRDefault="000B7D18" w:rsidP="00476499">
      <w:pPr>
        <w:pStyle w:val="En-ttedetabledesmatires"/>
      </w:pPr>
      <w:bookmarkStart w:id="0" w:name="_Toc386099923"/>
      <w:bookmarkStart w:id="1" w:name="_Toc386103056"/>
      <w:bookmarkStart w:id="2" w:name="_Toc444853984"/>
      <w:r w:rsidRPr="00843BD5">
        <w:lastRenderedPageBreak/>
        <w:t>Table des matières</w:t>
      </w:r>
      <w:bookmarkEnd w:id="0"/>
      <w:bookmarkEnd w:id="1"/>
      <w:bookmarkEnd w:id="2"/>
    </w:p>
    <w:p w:rsidR="009E2E00" w:rsidRDefault="009E2E00" w:rsidP="00476499">
      <w:pPr>
        <w:pStyle w:val="TM1"/>
      </w:pPr>
    </w:p>
    <w:bookmarkStart w:id="3" w:name="_GoBack"/>
    <w:bookmarkEnd w:id="3"/>
    <w:p w:rsidR="005851A8" w:rsidRDefault="005C0F98">
      <w:pPr>
        <w:pStyle w:val="TM1"/>
        <w:rPr>
          <w:rFonts w:asciiTheme="minorHAnsi" w:eastAsiaTheme="minorEastAsia" w:hAnsiTheme="minorHAnsi" w:cstheme="minorBidi"/>
          <w:iCs w:val="0"/>
          <w:noProof/>
          <w:color w:val="auto"/>
          <w:sz w:val="22"/>
          <w:szCs w:val="22"/>
          <w:lang w:eastAsia="fr-FR"/>
        </w:rPr>
      </w:pPr>
      <w:r>
        <w:fldChar w:fldCharType="begin"/>
      </w:r>
      <w:r>
        <w:instrText xml:space="preserve"> TOC \o "1-3" \h \z \u </w:instrText>
      </w:r>
      <w:r>
        <w:fldChar w:fldCharType="separate"/>
      </w:r>
      <w:hyperlink w:anchor="_Toc444853984" w:history="1">
        <w:r w:rsidR="005851A8" w:rsidRPr="00440C17">
          <w:rPr>
            <w:rStyle w:val="Lienhypertexte"/>
            <w:noProof/>
          </w:rPr>
          <w:t>Table des matières</w:t>
        </w:r>
        <w:r w:rsidR="005851A8">
          <w:rPr>
            <w:noProof/>
            <w:webHidden/>
          </w:rPr>
          <w:tab/>
        </w:r>
        <w:r w:rsidR="005851A8">
          <w:rPr>
            <w:noProof/>
            <w:webHidden/>
          </w:rPr>
          <w:fldChar w:fldCharType="begin"/>
        </w:r>
        <w:r w:rsidR="005851A8">
          <w:rPr>
            <w:noProof/>
            <w:webHidden/>
          </w:rPr>
          <w:instrText xml:space="preserve"> PAGEREF _Toc444853984 \h </w:instrText>
        </w:r>
        <w:r w:rsidR="005851A8">
          <w:rPr>
            <w:noProof/>
            <w:webHidden/>
          </w:rPr>
        </w:r>
        <w:r w:rsidR="005851A8">
          <w:rPr>
            <w:noProof/>
            <w:webHidden/>
          </w:rPr>
          <w:fldChar w:fldCharType="separate"/>
        </w:r>
        <w:r w:rsidR="00196F72">
          <w:rPr>
            <w:noProof/>
            <w:webHidden/>
          </w:rPr>
          <w:t>3</w:t>
        </w:r>
        <w:r w:rsidR="005851A8">
          <w:rPr>
            <w:noProof/>
            <w:webHidden/>
          </w:rPr>
          <w:fldChar w:fldCharType="end"/>
        </w:r>
      </w:hyperlink>
    </w:p>
    <w:p w:rsidR="005851A8" w:rsidRDefault="005851A8">
      <w:pPr>
        <w:pStyle w:val="TM1"/>
        <w:tabs>
          <w:tab w:val="left" w:pos="600"/>
        </w:tabs>
        <w:rPr>
          <w:rFonts w:asciiTheme="minorHAnsi" w:eastAsiaTheme="minorEastAsia" w:hAnsiTheme="minorHAnsi" w:cstheme="minorBidi"/>
          <w:iCs w:val="0"/>
          <w:noProof/>
          <w:color w:val="auto"/>
          <w:sz w:val="22"/>
          <w:szCs w:val="22"/>
          <w:lang w:eastAsia="fr-FR"/>
        </w:rPr>
      </w:pPr>
      <w:hyperlink w:anchor="_Toc444853985" w:history="1">
        <w:r w:rsidRPr="00440C17">
          <w:rPr>
            <w:rStyle w:val="Lienhypertexte"/>
            <w:noProof/>
          </w:rPr>
          <w:t>1.</w:t>
        </w:r>
        <w:r>
          <w:rPr>
            <w:rFonts w:asciiTheme="minorHAnsi" w:eastAsiaTheme="minorEastAsia" w:hAnsiTheme="minorHAnsi" w:cstheme="minorBidi"/>
            <w:iCs w:val="0"/>
            <w:noProof/>
            <w:color w:val="auto"/>
            <w:sz w:val="22"/>
            <w:szCs w:val="22"/>
            <w:lang w:eastAsia="fr-FR"/>
          </w:rPr>
          <w:tab/>
        </w:r>
        <w:r w:rsidRPr="00440C17">
          <w:rPr>
            <w:rStyle w:val="Lienhypertexte"/>
            <w:noProof/>
          </w:rPr>
          <w:t>PRESENTATION</w:t>
        </w:r>
        <w:r>
          <w:rPr>
            <w:noProof/>
            <w:webHidden/>
          </w:rPr>
          <w:tab/>
        </w:r>
        <w:r>
          <w:rPr>
            <w:noProof/>
            <w:webHidden/>
          </w:rPr>
          <w:fldChar w:fldCharType="begin"/>
        </w:r>
        <w:r>
          <w:rPr>
            <w:noProof/>
            <w:webHidden/>
          </w:rPr>
          <w:instrText xml:space="preserve"> PAGEREF _Toc444853985 \h </w:instrText>
        </w:r>
        <w:r>
          <w:rPr>
            <w:noProof/>
            <w:webHidden/>
          </w:rPr>
        </w:r>
        <w:r>
          <w:rPr>
            <w:noProof/>
            <w:webHidden/>
          </w:rPr>
          <w:fldChar w:fldCharType="separate"/>
        </w:r>
        <w:r w:rsidR="00196F72">
          <w:rPr>
            <w:noProof/>
            <w:webHidden/>
          </w:rPr>
          <w:t>5</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86" w:history="1">
        <w:r w:rsidRPr="00440C17">
          <w:rPr>
            <w:rStyle w:val="Lienhypertexte"/>
            <w:noProof/>
          </w:rPr>
          <w:t>1.1</w:t>
        </w:r>
        <w:r>
          <w:rPr>
            <w:rFonts w:asciiTheme="minorHAnsi" w:eastAsiaTheme="minorEastAsia" w:hAnsiTheme="minorHAnsi" w:cstheme="minorBidi"/>
            <w:noProof/>
            <w:lang w:eastAsia="fr-FR"/>
          </w:rPr>
          <w:tab/>
        </w:r>
        <w:r w:rsidRPr="00440C17">
          <w:rPr>
            <w:rStyle w:val="Lienhypertexte"/>
            <w:noProof/>
          </w:rPr>
          <w:t>Le cahier des charges</w:t>
        </w:r>
        <w:r>
          <w:rPr>
            <w:noProof/>
            <w:webHidden/>
          </w:rPr>
          <w:tab/>
        </w:r>
        <w:r>
          <w:rPr>
            <w:noProof/>
            <w:webHidden/>
          </w:rPr>
          <w:fldChar w:fldCharType="begin"/>
        </w:r>
        <w:r>
          <w:rPr>
            <w:noProof/>
            <w:webHidden/>
          </w:rPr>
          <w:instrText xml:space="preserve"> PAGEREF _Toc444853986 \h </w:instrText>
        </w:r>
        <w:r>
          <w:rPr>
            <w:noProof/>
            <w:webHidden/>
          </w:rPr>
        </w:r>
        <w:r>
          <w:rPr>
            <w:noProof/>
            <w:webHidden/>
          </w:rPr>
          <w:fldChar w:fldCharType="separate"/>
        </w:r>
        <w:r w:rsidR="00196F72">
          <w:rPr>
            <w:noProof/>
            <w:webHidden/>
          </w:rPr>
          <w:t>5</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87" w:history="1">
        <w:r w:rsidRPr="00440C17">
          <w:rPr>
            <w:rStyle w:val="Lienhypertexte"/>
            <w:noProof/>
          </w:rPr>
          <w:t>1.2</w:t>
        </w:r>
        <w:r>
          <w:rPr>
            <w:rFonts w:asciiTheme="minorHAnsi" w:eastAsiaTheme="minorEastAsia" w:hAnsiTheme="minorHAnsi" w:cstheme="minorBidi"/>
            <w:noProof/>
            <w:lang w:eastAsia="fr-FR"/>
          </w:rPr>
          <w:tab/>
        </w:r>
        <w:r w:rsidRPr="00440C17">
          <w:rPr>
            <w:rStyle w:val="Lienhypertexte"/>
            <w:noProof/>
          </w:rPr>
          <w:t>Le modèle conceptuel des données</w:t>
        </w:r>
        <w:r>
          <w:rPr>
            <w:noProof/>
            <w:webHidden/>
          </w:rPr>
          <w:tab/>
        </w:r>
        <w:r>
          <w:rPr>
            <w:noProof/>
            <w:webHidden/>
          </w:rPr>
          <w:fldChar w:fldCharType="begin"/>
        </w:r>
        <w:r>
          <w:rPr>
            <w:noProof/>
            <w:webHidden/>
          </w:rPr>
          <w:instrText xml:space="preserve"> PAGEREF _Toc444853987 \h </w:instrText>
        </w:r>
        <w:r>
          <w:rPr>
            <w:noProof/>
            <w:webHidden/>
          </w:rPr>
        </w:r>
        <w:r>
          <w:rPr>
            <w:noProof/>
            <w:webHidden/>
          </w:rPr>
          <w:fldChar w:fldCharType="separate"/>
        </w:r>
        <w:r w:rsidR="00196F72">
          <w:rPr>
            <w:noProof/>
            <w:webHidden/>
          </w:rPr>
          <w:t>6</w:t>
        </w:r>
        <w:r>
          <w:rPr>
            <w:noProof/>
            <w:webHidden/>
          </w:rPr>
          <w:fldChar w:fldCharType="end"/>
        </w:r>
      </w:hyperlink>
    </w:p>
    <w:p w:rsidR="005851A8" w:rsidRDefault="005851A8">
      <w:pPr>
        <w:pStyle w:val="TM1"/>
        <w:tabs>
          <w:tab w:val="left" w:pos="600"/>
        </w:tabs>
        <w:rPr>
          <w:rFonts w:asciiTheme="minorHAnsi" w:eastAsiaTheme="minorEastAsia" w:hAnsiTheme="minorHAnsi" w:cstheme="minorBidi"/>
          <w:iCs w:val="0"/>
          <w:noProof/>
          <w:color w:val="auto"/>
          <w:sz w:val="22"/>
          <w:szCs w:val="22"/>
          <w:lang w:eastAsia="fr-FR"/>
        </w:rPr>
      </w:pPr>
      <w:hyperlink w:anchor="_Toc444853988" w:history="1">
        <w:r w:rsidRPr="00440C17">
          <w:rPr>
            <w:rStyle w:val="Lienhypertexte"/>
            <w:noProof/>
          </w:rPr>
          <w:t>2.</w:t>
        </w:r>
        <w:r>
          <w:rPr>
            <w:rFonts w:asciiTheme="minorHAnsi" w:eastAsiaTheme="minorEastAsia" w:hAnsiTheme="minorHAnsi" w:cstheme="minorBidi"/>
            <w:iCs w:val="0"/>
            <w:noProof/>
            <w:color w:val="auto"/>
            <w:sz w:val="22"/>
            <w:szCs w:val="22"/>
            <w:lang w:eastAsia="fr-FR"/>
          </w:rPr>
          <w:tab/>
        </w:r>
        <w:r w:rsidRPr="00440C17">
          <w:rPr>
            <w:rStyle w:val="Lienhypertexte"/>
            <w:noProof/>
          </w:rPr>
          <w:t>CREATION DE LA BASE DE DONNEES</w:t>
        </w:r>
        <w:r>
          <w:rPr>
            <w:noProof/>
            <w:webHidden/>
          </w:rPr>
          <w:tab/>
        </w:r>
        <w:r>
          <w:rPr>
            <w:noProof/>
            <w:webHidden/>
          </w:rPr>
          <w:fldChar w:fldCharType="begin"/>
        </w:r>
        <w:r>
          <w:rPr>
            <w:noProof/>
            <w:webHidden/>
          </w:rPr>
          <w:instrText xml:space="preserve"> PAGEREF _Toc444853988 \h </w:instrText>
        </w:r>
        <w:r>
          <w:rPr>
            <w:noProof/>
            <w:webHidden/>
          </w:rPr>
        </w:r>
        <w:r>
          <w:rPr>
            <w:noProof/>
            <w:webHidden/>
          </w:rPr>
          <w:fldChar w:fldCharType="separate"/>
        </w:r>
        <w:r w:rsidR="00196F72">
          <w:rPr>
            <w:noProof/>
            <w:webHidden/>
          </w:rPr>
          <w:t>7</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89" w:history="1">
        <w:r w:rsidRPr="00440C17">
          <w:rPr>
            <w:rStyle w:val="Lienhypertexte"/>
            <w:noProof/>
          </w:rPr>
          <w:t>2.1</w:t>
        </w:r>
        <w:r>
          <w:rPr>
            <w:rFonts w:asciiTheme="minorHAnsi" w:eastAsiaTheme="minorEastAsia" w:hAnsiTheme="minorHAnsi" w:cstheme="minorBidi"/>
            <w:noProof/>
            <w:lang w:eastAsia="fr-FR"/>
          </w:rPr>
          <w:tab/>
        </w:r>
        <w:r w:rsidRPr="00440C17">
          <w:rPr>
            <w:rStyle w:val="Lienhypertexte"/>
            <w:noProof/>
          </w:rPr>
          <w:t>Le dictionnaire des données</w:t>
        </w:r>
        <w:r>
          <w:rPr>
            <w:noProof/>
            <w:webHidden/>
          </w:rPr>
          <w:tab/>
        </w:r>
        <w:r>
          <w:rPr>
            <w:noProof/>
            <w:webHidden/>
          </w:rPr>
          <w:fldChar w:fldCharType="begin"/>
        </w:r>
        <w:r>
          <w:rPr>
            <w:noProof/>
            <w:webHidden/>
          </w:rPr>
          <w:instrText xml:space="preserve"> PAGEREF _Toc444853989 \h </w:instrText>
        </w:r>
        <w:r>
          <w:rPr>
            <w:noProof/>
            <w:webHidden/>
          </w:rPr>
        </w:r>
        <w:r>
          <w:rPr>
            <w:noProof/>
            <w:webHidden/>
          </w:rPr>
          <w:fldChar w:fldCharType="separate"/>
        </w:r>
        <w:r w:rsidR="00196F72">
          <w:rPr>
            <w:noProof/>
            <w:webHidden/>
          </w:rPr>
          <w:t>7</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90" w:history="1">
        <w:r w:rsidRPr="00440C17">
          <w:rPr>
            <w:rStyle w:val="Lienhypertexte"/>
            <w:noProof/>
          </w:rPr>
          <w:t>2.2</w:t>
        </w:r>
        <w:r>
          <w:rPr>
            <w:rFonts w:asciiTheme="minorHAnsi" w:eastAsiaTheme="minorEastAsia" w:hAnsiTheme="minorHAnsi" w:cstheme="minorBidi"/>
            <w:noProof/>
            <w:lang w:eastAsia="fr-FR"/>
          </w:rPr>
          <w:tab/>
        </w:r>
        <w:r w:rsidRPr="00440C17">
          <w:rPr>
            <w:rStyle w:val="Lienhypertexte"/>
            <w:noProof/>
          </w:rPr>
          <w:t>Le modèle physique</w:t>
        </w:r>
        <w:r>
          <w:rPr>
            <w:noProof/>
            <w:webHidden/>
          </w:rPr>
          <w:tab/>
        </w:r>
        <w:r>
          <w:rPr>
            <w:noProof/>
            <w:webHidden/>
          </w:rPr>
          <w:fldChar w:fldCharType="begin"/>
        </w:r>
        <w:r>
          <w:rPr>
            <w:noProof/>
            <w:webHidden/>
          </w:rPr>
          <w:instrText xml:space="preserve"> PAGEREF _Toc444853990 \h </w:instrText>
        </w:r>
        <w:r>
          <w:rPr>
            <w:noProof/>
            <w:webHidden/>
          </w:rPr>
        </w:r>
        <w:r>
          <w:rPr>
            <w:noProof/>
            <w:webHidden/>
          </w:rPr>
          <w:fldChar w:fldCharType="separate"/>
        </w:r>
        <w:r w:rsidR="00196F72">
          <w:rPr>
            <w:noProof/>
            <w:webHidden/>
          </w:rPr>
          <w:t>8</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91" w:history="1">
        <w:r w:rsidRPr="00440C17">
          <w:rPr>
            <w:rStyle w:val="Lienhypertexte"/>
            <w:noProof/>
          </w:rPr>
          <w:t>2.3</w:t>
        </w:r>
        <w:r>
          <w:rPr>
            <w:rFonts w:asciiTheme="minorHAnsi" w:eastAsiaTheme="minorEastAsia" w:hAnsiTheme="minorHAnsi" w:cstheme="minorBidi"/>
            <w:noProof/>
            <w:lang w:eastAsia="fr-FR"/>
          </w:rPr>
          <w:tab/>
        </w:r>
        <w:r w:rsidRPr="00440C17">
          <w:rPr>
            <w:rStyle w:val="Lienhypertexte"/>
            <w:noProof/>
          </w:rPr>
          <w:t>Description des contraintes</w:t>
        </w:r>
        <w:r>
          <w:rPr>
            <w:noProof/>
            <w:webHidden/>
          </w:rPr>
          <w:tab/>
        </w:r>
        <w:r>
          <w:rPr>
            <w:noProof/>
            <w:webHidden/>
          </w:rPr>
          <w:fldChar w:fldCharType="begin"/>
        </w:r>
        <w:r>
          <w:rPr>
            <w:noProof/>
            <w:webHidden/>
          </w:rPr>
          <w:instrText xml:space="preserve"> PAGEREF _Toc444853991 \h </w:instrText>
        </w:r>
        <w:r>
          <w:rPr>
            <w:noProof/>
            <w:webHidden/>
          </w:rPr>
        </w:r>
        <w:r>
          <w:rPr>
            <w:noProof/>
            <w:webHidden/>
          </w:rPr>
          <w:fldChar w:fldCharType="separate"/>
        </w:r>
        <w:r w:rsidR="00196F72">
          <w:rPr>
            <w:noProof/>
            <w:webHidden/>
          </w:rPr>
          <w:t>9</w:t>
        </w:r>
        <w:r>
          <w:rPr>
            <w:noProof/>
            <w:webHidden/>
          </w:rPr>
          <w:fldChar w:fldCharType="end"/>
        </w:r>
      </w:hyperlink>
    </w:p>
    <w:p w:rsidR="005851A8" w:rsidRDefault="005851A8">
      <w:pPr>
        <w:pStyle w:val="TM1"/>
        <w:tabs>
          <w:tab w:val="left" w:pos="600"/>
        </w:tabs>
        <w:rPr>
          <w:rFonts w:asciiTheme="minorHAnsi" w:eastAsiaTheme="minorEastAsia" w:hAnsiTheme="minorHAnsi" w:cstheme="minorBidi"/>
          <w:iCs w:val="0"/>
          <w:noProof/>
          <w:color w:val="auto"/>
          <w:sz w:val="22"/>
          <w:szCs w:val="22"/>
          <w:lang w:eastAsia="fr-FR"/>
        </w:rPr>
      </w:pPr>
      <w:hyperlink w:anchor="_Toc444853992" w:history="1">
        <w:r w:rsidRPr="00440C17">
          <w:rPr>
            <w:rStyle w:val="Lienhypertexte"/>
            <w:noProof/>
          </w:rPr>
          <w:t>3.</w:t>
        </w:r>
        <w:r>
          <w:rPr>
            <w:rFonts w:asciiTheme="minorHAnsi" w:eastAsiaTheme="minorEastAsia" w:hAnsiTheme="minorHAnsi" w:cstheme="minorBidi"/>
            <w:iCs w:val="0"/>
            <w:noProof/>
            <w:color w:val="auto"/>
            <w:sz w:val="22"/>
            <w:szCs w:val="22"/>
            <w:lang w:eastAsia="fr-FR"/>
          </w:rPr>
          <w:tab/>
        </w:r>
        <w:r w:rsidRPr="00440C17">
          <w:rPr>
            <w:rStyle w:val="Lienhypertexte"/>
            <w:noProof/>
          </w:rPr>
          <w:t>LE TRAVAIL A EFFECTUER</w:t>
        </w:r>
        <w:r>
          <w:rPr>
            <w:noProof/>
            <w:webHidden/>
          </w:rPr>
          <w:tab/>
        </w:r>
        <w:r>
          <w:rPr>
            <w:noProof/>
            <w:webHidden/>
          </w:rPr>
          <w:fldChar w:fldCharType="begin"/>
        </w:r>
        <w:r>
          <w:rPr>
            <w:noProof/>
            <w:webHidden/>
          </w:rPr>
          <w:instrText xml:space="preserve"> PAGEREF _Toc444853992 \h </w:instrText>
        </w:r>
        <w:r>
          <w:rPr>
            <w:noProof/>
            <w:webHidden/>
          </w:rPr>
        </w:r>
        <w:r>
          <w:rPr>
            <w:noProof/>
            <w:webHidden/>
          </w:rPr>
          <w:fldChar w:fldCharType="separate"/>
        </w:r>
        <w:r w:rsidR="00196F72">
          <w:rPr>
            <w:noProof/>
            <w:webHidden/>
          </w:rPr>
          <w:t>10</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93" w:history="1">
        <w:r w:rsidRPr="00440C17">
          <w:rPr>
            <w:rStyle w:val="Lienhypertexte"/>
            <w:noProof/>
          </w:rPr>
          <w:t>3.1</w:t>
        </w:r>
        <w:r>
          <w:rPr>
            <w:rFonts w:asciiTheme="minorHAnsi" w:eastAsiaTheme="minorEastAsia" w:hAnsiTheme="minorHAnsi" w:cstheme="minorBidi"/>
            <w:noProof/>
            <w:lang w:eastAsia="fr-FR"/>
          </w:rPr>
          <w:tab/>
        </w:r>
        <w:r w:rsidRPr="00440C17">
          <w:rPr>
            <w:rStyle w:val="Lienhypertexte"/>
            <w:noProof/>
          </w:rPr>
          <w:t>Créer un utilisateur/schéma</w:t>
        </w:r>
        <w:r>
          <w:rPr>
            <w:noProof/>
            <w:webHidden/>
          </w:rPr>
          <w:tab/>
        </w:r>
        <w:r>
          <w:rPr>
            <w:noProof/>
            <w:webHidden/>
          </w:rPr>
          <w:fldChar w:fldCharType="begin"/>
        </w:r>
        <w:r>
          <w:rPr>
            <w:noProof/>
            <w:webHidden/>
          </w:rPr>
          <w:instrText xml:space="preserve"> PAGEREF _Toc444853993 \h </w:instrText>
        </w:r>
        <w:r>
          <w:rPr>
            <w:noProof/>
            <w:webHidden/>
          </w:rPr>
        </w:r>
        <w:r>
          <w:rPr>
            <w:noProof/>
            <w:webHidden/>
          </w:rPr>
          <w:fldChar w:fldCharType="separate"/>
        </w:r>
        <w:r w:rsidR="00196F72">
          <w:rPr>
            <w:noProof/>
            <w:webHidden/>
          </w:rPr>
          <w:t>10</w:t>
        </w:r>
        <w:r>
          <w:rPr>
            <w:noProof/>
            <w:webHidden/>
          </w:rPr>
          <w:fldChar w:fldCharType="end"/>
        </w:r>
      </w:hyperlink>
    </w:p>
    <w:p w:rsidR="005851A8" w:rsidRDefault="005851A8">
      <w:pPr>
        <w:pStyle w:val="TM2"/>
        <w:tabs>
          <w:tab w:val="left" w:pos="800"/>
          <w:tab w:val="right" w:leader="dot" w:pos="9344"/>
        </w:tabs>
        <w:rPr>
          <w:rFonts w:asciiTheme="minorHAnsi" w:eastAsiaTheme="minorEastAsia" w:hAnsiTheme="minorHAnsi" w:cstheme="minorBidi"/>
          <w:noProof/>
          <w:lang w:eastAsia="fr-FR"/>
        </w:rPr>
      </w:pPr>
      <w:hyperlink w:anchor="_Toc444853994" w:history="1">
        <w:r w:rsidRPr="00440C17">
          <w:rPr>
            <w:rStyle w:val="Lienhypertexte"/>
            <w:noProof/>
          </w:rPr>
          <w:t>3.2</w:t>
        </w:r>
        <w:r>
          <w:rPr>
            <w:rFonts w:asciiTheme="minorHAnsi" w:eastAsiaTheme="minorEastAsia" w:hAnsiTheme="minorHAnsi" w:cstheme="minorBidi"/>
            <w:noProof/>
            <w:lang w:eastAsia="fr-FR"/>
          </w:rPr>
          <w:tab/>
        </w:r>
        <w:r w:rsidRPr="00440C17">
          <w:rPr>
            <w:rStyle w:val="Lienhypertexte"/>
            <w:noProof/>
          </w:rPr>
          <w:t>Activité 2 : Créer des tables et des contraintes</w:t>
        </w:r>
        <w:r>
          <w:rPr>
            <w:noProof/>
            <w:webHidden/>
          </w:rPr>
          <w:tab/>
        </w:r>
        <w:r>
          <w:rPr>
            <w:noProof/>
            <w:webHidden/>
          </w:rPr>
          <w:fldChar w:fldCharType="begin"/>
        </w:r>
        <w:r>
          <w:rPr>
            <w:noProof/>
            <w:webHidden/>
          </w:rPr>
          <w:instrText xml:space="preserve"> PAGEREF _Toc444853994 \h </w:instrText>
        </w:r>
        <w:r>
          <w:rPr>
            <w:noProof/>
            <w:webHidden/>
          </w:rPr>
        </w:r>
        <w:r>
          <w:rPr>
            <w:noProof/>
            <w:webHidden/>
          </w:rPr>
          <w:fldChar w:fldCharType="separate"/>
        </w:r>
        <w:r w:rsidR="00196F72">
          <w:rPr>
            <w:noProof/>
            <w:webHidden/>
          </w:rPr>
          <w:t>11</w:t>
        </w:r>
        <w:r>
          <w:rPr>
            <w:noProof/>
            <w:webHidden/>
          </w:rPr>
          <w:fldChar w:fldCharType="end"/>
        </w:r>
      </w:hyperlink>
    </w:p>
    <w:p w:rsidR="00814690" w:rsidRPr="00814690" w:rsidRDefault="005C0F98" w:rsidP="00814690">
      <w:r>
        <w:fldChar w:fldCharType="end"/>
      </w:r>
    </w:p>
    <w:p w:rsidR="009E2E00" w:rsidRDefault="009E2E00" w:rsidP="00476499">
      <w:pPr>
        <w:rPr>
          <w:color w:val="FD7A03"/>
          <w:sz w:val="28"/>
          <w:szCs w:val="32"/>
        </w:rPr>
      </w:pPr>
      <w:r>
        <w:br w:type="page"/>
      </w:r>
    </w:p>
    <w:p w:rsidR="000B7D18" w:rsidRDefault="00FF1FE3" w:rsidP="00476499">
      <w:pPr>
        <w:pStyle w:val="chapitreC"/>
      </w:pPr>
      <w:r>
        <w:lastRenderedPageBreak/>
        <w:t>Préambule</w:t>
      </w:r>
    </w:p>
    <w:p w:rsidR="000B7D18" w:rsidRDefault="00341CB8" w:rsidP="00476499">
      <w:r>
        <w:t xml:space="preserve">Ce document présente le cas Papyrus et guide dans les principales manipulations nécessaires pour implémenter la base de données dans </w:t>
      </w:r>
      <w:r w:rsidR="00A726A1">
        <w:t>Oracle</w:t>
      </w:r>
      <w:r>
        <w:t xml:space="preserve"> (version </w:t>
      </w:r>
      <w:r w:rsidR="00A726A1">
        <w:t>10 m</w:t>
      </w:r>
      <w:r>
        <w:t>inimum).</w:t>
      </w:r>
    </w:p>
    <w:p w:rsidR="00341CB8" w:rsidRDefault="00341CB8" w:rsidP="00476499"/>
    <w:p w:rsidR="00FF1FE3" w:rsidRDefault="00FF1FE3" w:rsidP="00FF1FE3">
      <w:pPr>
        <w:pStyle w:val="chapitreC"/>
      </w:pPr>
      <w:r>
        <w:t>Objectifs</w:t>
      </w:r>
    </w:p>
    <w:p w:rsidR="009E2E00" w:rsidRDefault="009E2E00" w:rsidP="00476499"/>
    <w:p w:rsidR="006C3AD7" w:rsidRDefault="009E2E00" w:rsidP="00476499">
      <w:pPr>
        <w:pStyle w:val="Chapitre0"/>
      </w:pPr>
      <w:r>
        <w:t>Méthodologie</w:t>
      </w:r>
    </w:p>
    <w:p w:rsidR="006C3AD7" w:rsidRDefault="006C3AD7" w:rsidP="00476499"/>
    <w:p w:rsidR="00F97067" w:rsidRDefault="00F97067" w:rsidP="00476499"/>
    <w:p w:rsidR="00341CB8" w:rsidRDefault="00341CB8">
      <w:pPr>
        <w:suppressAutoHyphens w:val="0"/>
        <w:spacing w:after="0" w:line="240" w:lineRule="auto"/>
        <w:ind w:right="0"/>
        <w:jc w:val="left"/>
      </w:pPr>
      <w:r>
        <w:br w:type="page"/>
      </w:r>
    </w:p>
    <w:p w:rsidR="00341CB8" w:rsidRPr="00341CB8" w:rsidRDefault="00341CB8" w:rsidP="00341CB8">
      <w:pPr>
        <w:pStyle w:val="Titre1"/>
        <w:rPr>
          <w:rStyle w:val="StyleTitre1Car"/>
          <w:rFonts w:ascii="Arial" w:hAnsi="Arial"/>
          <w:b/>
          <w:bCs/>
          <w:caps w:val="0"/>
          <w:color w:val="839BCD"/>
        </w:rPr>
      </w:pPr>
      <w:bookmarkStart w:id="4" w:name="_Toc303864573"/>
      <w:bookmarkStart w:id="5" w:name="_Toc444853985"/>
      <w:r w:rsidRPr="00341CB8">
        <w:rPr>
          <w:rStyle w:val="StyleTitre1Car"/>
          <w:rFonts w:ascii="Arial" w:hAnsi="Arial"/>
          <w:b/>
          <w:bCs/>
          <w:caps w:val="0"/>
          <w:color w:val="839BCD"/>
        </w:rPr>
        <w:lastRenderedPageBreak/>
        <w:t>PRESENTATION</w:t>
      </w:r>
      <w:bookmarkEnd w:id="4"/>
      <w:bookmarkEnd w:id="5"/>
    </w:p>
    <w:p w:rsidR="00341CB8" w:rsidRPr="00341CB8" w:rsidRDefault="00341CB8" w:rsidP="00341CB8">
      <w:pPr>
        <w:pStyle w:val="Titre2"/>
      </w:pPr>
      <w:bookmarkStart w:id="6" w:name="_Toc303864574"/>
      <w:bookmarkStart w:id="7" w:name="_Toc444853986"/>
      <w:r w:rsidRPr="00341CB8">
        <w:t>Le cahier des charges</w:t>
      </w:r>
      <w:bookmarkEnd w:id="6"/>
      <w:bookmarkEnd w:id="7"/>
      <w:r w:rsidRPr="00341CB8">
        <w:t xml:space="preserve"> </w:t>
      </w:r>
    </w:p>
    <w:p w:rsidR="00341CB8" w:rsidRDefault="00341CB8" w:rsidP="00341CB8">
      <w:pPr>
        <w:spacing w:before="360" w:line="360" w:lineRule="atLeast"/>
      </w:pPr>
      <w:r w:rsidRPr="00341CB8">
        <w:t>Le souci majeur de M. PURCHASE, chef de la production informatique de la société BIDOUILLE EXPRESS, est d'assurer la gestion et le suivi des produits consommables tels que</w:t>
      </w:r>
      <w:r w:rsidR="00F223BE">
        <w:t> </w:t>
      </w:r>
      <w:r>
        <w:t>:</w:t>
      </w:r>
      <w:r>
        <w:br/>
      </w:r>
      <w:r>
        <w:tab/>
        <w:t>- papier listing en continu sous toutes ses formes,</w:t>
      </w:r>
      <w:r>
        <w:br/>
      </w:r>
      <w:r>
        <w:tab/>
        <w:t>- papier pré imprimé (commandes, factures, bulletins paie, ...)</w:t>
      </w:r>
      <w:r>
        <w:br/>
      </w:r>
      <w:r>
        <w:tab/>
        <w:t>- rubans pour imprimantes</w:t>
      </w:r>
      <w:r>
        <w:br/>
      </w:r>
      <w:r>
        <w:tab/>
        <w:t>- bandes magnétiques,</w:t>
      </w:r>
      <w:r>
        <w:br/>
      </w:r>
      <w:r>
        <w:tab/>
        <w:t>- disquettes,</w:t>
      </w:r>
      <w:r>
        <w:br/>
      </w:r>
      <w:r>
        <w:tab/>
        <w:t>- .....</w:t>
      </w:r>
      <w:r>
        <w:br/>
      </w:r>
      <w:r>
        <w:br/>
        <w:t>Pour chacun de ces produits, il existe plusieurs fournisseurs possibles  ayant déjà livré la société ou avec lesquels M. PURCHASE est en contact  De plus, de nombreux représentants passent régulièrement vanter leurs produits et leurs conditions de vente : ceci permet à M. PURCHASE de conserver leurs coordonnées pour d'éventuelles futures commandes ou futurs appels d'offres.</w:t>
      </w:r>
      <w:r>
        <w:br/>
      </w:r>
      <w:r>
        <w:br/>
        <w:t>Un appel d'offre se matérialise par un envoi de courrier précisant la nature de la demande (type de consommable, quantité prévisible de la commande, quantité annuelle, délai de livraison courant, délai de livraison en cas de rupture de stock, ...) aux fournisseurs susceptibles de faire une offre valable.</w:t>
      </w:r>
      <w:r>
        <w:br/>
        <w:t>En retour, les fournisseurs intéressés par le marché renvoient leurs conditions de vente et M. PURCHASE peut faire son choix.</w:t>
      </w:r>
      <w:r>
        <w:br/>
      </w:r>
      <w:r>
        <w:br/>
        <w:t>La commande est envoyée au fournisseur pour l'achat de un ou plusieurs produits pour une quantité donnée. Cette quantité peut être livrée en plusieurs fois. Les seules informations mémorisées sur la livraison sont la date de dernière livraison ainsi que la quantité livrée totale.</w:t>
      </w:r>
      <w:r>
        <w:br/>
      </w:r>
    </w:p>
    <w:p w:rsidR="00341CB8" w:rsidRDefault="00341CB8" w:rsidP="00341CB8"/>
    <w:p w:rsidR="00341CB8" w:rsidRPr="00341CB8" w:rsidRDefault="00341CB8" w:rsidP="00341CB8">
      <w:pPr>
        <w:pStyle w:val="Titre2"/>
      </w:pPr>
      <w:r>
        <w:br w:type="page"/>
      </w:r>
      <w:bookmarkStart w:id="8" w:name="_Toc303864575"/>
      <w:bookmarkStart w:id="9" w:name="_Toc444853987"/>
      <w:r w:rsidRPr="00341CB8">
        <w:lastRenderedPageBreak/>
        <w:t>Le modèle conceptuel des données</w:t>
      </w:r>
      <w:bookmarkEnd w:id="8"/>
      <w:bookmarkEnd w:id="9"/>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r>
        <w:rPr>
          <w:noProof/>
          <w:lang w:eastAsia="fr-FR"/>
        </w:rPr>
        <mc:AlternateContent>
          <mc:Choice Requires="wpg">
            <w:drawing>
              <wp:anchor distT="0" distB="0" distL="114300" distR="114300" simplePos="0" relativeHeight="251700224" behindDoc="0" locked="0" layoutInCell="1" allowOverlap="1" wp14:anchorId="3D7200D9" wp14:editId="59976543">
                <wp:simplePos x="0" y="0"/>
                <wp:positionH relativeFrom="column">
                  <wp:posOffset>391160</wp:posOffset>
                </wp:positionH>
                <wp:positionV relativeFrom="paragraph">
                  <wp:posOffset>15875</wp:posOffset>
                </wp:positionV>
                <wp:extent cx="4846320" cy="6126480"/>
                <wp:effectExtent l="0" t="76200" r="11430" b="26670"/>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6126480"/>
                          <a:chOff x="2028" y="3383"/>
                          <a:chExt cx="7632" cy="9648"/>
                        </a:xfrm>
                      </wpg:grpSpPr>
                      <wpg:grpSp>
                        <wpg:cNvPr id="8" name="Group 3"/>
                        <wpg:cNvGrpSpPr>
                          <a:grpSpLocks/>
                        </wpg:cNvGrpSpPr>
                        <wpg:grpSpPr bwMode="auto">
                          <a:xfrm>
                            <a:off x="2028" y="3383"/>
                            <a:ext cx="7632" cy="9648"/>
                            <a:chOff x="2448" y="4595"/>
                            <a:chExt cx="7632" cy="9648"/>
                          </a:xfrm>
                        </wpg:grpSpPr>
                        <wpg:grpSp>
                          <wpg:cNvPr id="9" name="Group 4"/>
                          <wpg:cNvGrpSpPr>
                            <a:grpSpLocks/>
                          </wpg:cNvGrpSpPr>
                          <wpg:grpSpPr bwMode="auto">
                            <a:xfrm>
                              <a:off x="2448" y="4595"/>
                              <a:ext cx="7632" cy="9648"/>
                              <a:chOff x="2448" y="4319"/>
                              <a:chExt cx="7632" cy="9648"/>
                            </a:xfrm>
                          </wpg:grpSpPr>
                          <wps:wsp>
                            <wps:cNvPr id="10" name="Rectangle 5"/>
                            <wps:cNvSpPr>
                              <a:spLocks noChangeArrowheads="1"/>
                            </wps:cNvSpPr>
                            <wps:spPr bwMode="auto">
                              <a:xfrm>
                                <a:off x="2592" y="4319"/>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11" name="Group 6"/>
                            <wpg:cNvGrpSpPr>
                              <a:grpSpLocks/>
                            </wpg:cNvGrpSpPr>
                            <wpg:grpSpPr bwMode="auto">
                              <a:xfrm>
                                <a:off x="2592" y="4319"/>
                                <a:ext cx="2736" cy="2448"/>
                                <a:chOff x="2592" y="4320"/>
                                <a:chExt cx="2736" cy="2448"/>
                              </a:xfrm>
                            </wpg:grpSpPr>
                            <wps:wsp>
                              <wps:cNvPr id="12" name="Text Box 7"/>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PRODUIT</w:t>
                                    </w:r>
                                  </w:p>
                                </w:txbxContent>
                              </wps:txbx>
                              <wps:bodyPr rot="0" vert="horz" wrap="square" lIns="91440" tIns="45720" rIns="91440" bIns="45720" anchor="t" anchorCtr="0" upright="1">
                                <a:noAutofit/>
                              </wps:bodyPr>
                            </wps:wsp>
                            <wps:wsp>
                              <wps:cNvPr id="13" name="Text Box 8"/>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Corpsdetexte3"/>
                                    </w:pPr>
                                    <w:r>
                                      <w:t>-</w:t>
                                    </w:r>
                                    <w:r>
                                      <w:rPr>
                                        <w:b/>
                                        <w:u w:val="single"/>
                                      </w:rPr>
                                      <w:t xml:space="preserve"> Code produit</w:t>
                                    </w:r>
                                    <w:r>
                                      <w:br/>
                                      <w:t>– libellé</w:t>
                                    </w:r>
                                    <w:r>
                                      <w:br/>
                                      <w:t>– Stock d'alerte</w:t>
                                    </w:r>
                                    <w:r>
                                      <w:br/>
                                      <w:t>– stock en cours</w:t>
                                    </w:r>
                                    <w:r>
                                      <w:br/>
                                      <w:t>– Quantité annuelle prévue</w:t>
                                    </w:r>
                                    <w:r>
                                      <w:br/>
                                      <w:t>– Unité de mesure</w:t>
                                    </w:r>
                                  </w:p>
                                </w:txbxContent>
                              </wps:txbx>
                              <wps:bodyPr rot="0" vert="horz" wrap="square" lIns="91440" tIns="45720" rIns="91440" bIns="45720" anchor="t" anchorCtr="0" upright="1">
                                <a:noAutofit/>
                              </wps:bodyPr>
                            </wps:wsp>
                          </wpg:grpSp>
                          <wps:wsp>
                            <wps:cNvPr id="14" name="Rectangle 9"/>
                            <wps:cNvSpPr>
                              <a:spLocks noChangeArrowheads="1"/>
                            </wps:cNvSpPr>
                            <wps:spPr bwMode="auto">
                              <a:xfrm>
                                <a:off x="7344" y="4319"/>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15" name="Group 10"/>
                            <wpg:cNvGrpSpPr>
                              <a:grpSpLocks/>
                            </wpg:cNvGrpSpPr>
                            <wpg:grpSpPr bwMode="auto">
                              <a:xfrm>
                                <a:off x="7344" y="4319"/>
                                <a:ext cx="2736" cy="2448"/>
                                <a:chOff x="2592" y="4320"/>
                                <a:chExt cx="2736" cy="2448"/>
                              </a:xfrm>
                            </wpg:grpSpPr>
                            <wps:wsp>
                              <wps:cNvPr id="16" name="Text Box 11"/>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FOURNISSEUR</w:t>
                                    </w:r>
                                  </w:p>
                                </w:txbxContent>
                              </wps:txbx>
                              <wps:bodyPr rot="0" vert="horz" wrap="square" lIns="91440" tIns="45720" rIns="91440" bIns="45720" anchor="t" anchorCtr="0" upright="1">
                                <a:noAutofit/>
                              </wps:bodyPr>
                            </wps:wsp>
                            <wps:wsp>
                              <wps:cNvPr id="17" name="Text Box 12"/>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Corpsdetexte3"/>
                                    </w:pPr>
                                    <w:r>
                                      <w:t>-</w:t>
                                    </w:r>
                                    <w:r>
                                      <w:rPr>
                                        <w:b/>
                                        <w:u w:val="single"/>
                                      </w:rPr>
                                      <w:t xml:space="preserve"> N° compte fournisseur</w:t>
                                    </w:r>
                                    <w:r>
                                      <w:br/>
                                      <w:t>– Raison sociale</w:t>
                                    </w:r>
                                    <w:r>
                                      <w:br/>
                                      <w:t>– N° et rue</w:t>
                                    </w:r>
                                    <w:r>
                                      <w:br/>
                                      <w:t>– localité</w:t>
                                    </w:r>
                                    <w:r>
                                      <w:br/>
                                      <w:t>– Code postal</w:t>
                                    </w:r>
                                    <w:r>
                                      <w:br/>
                                      <w:t>– Bureau distributeur</w:t>
                                    </w:r>
                                    <w:r>
                                      <w:br/>
                                      <w:t>– Nom du contact</w:t>
                                    </w:r>
                                    <w:r>
                                      <w:br/>
                                      <w:t>– Indicateur satisfaction</w:t>
                                    </w:r>
                                  </w:p>
                                </w:txbxContent>
                              </wps:txbx>
                              <wps:bodyPr rot="0" vert="horz" wrap="square" lIns="91440" tIns="45720" rIns="91440" bIns="45720" anchor="t" anchorCtr="0" upright="1">
                                <a:noAutofit/>
                              </wps:bodyPr>
                            </wps:wsp>
                          </wpg:grpSp>
                          <wps:wsp>
                            <wps:cNvPr id="18" name="Rectangle 13"/>
                            <wps:cNvSpPr>
                              <a:spLocks noChangeArrowheads="1"/>
                            </wps:cNvSpPr>
                            <wps:spPr bwMode="auto">
                              <a:xfrm>
                                <a:off x="4608" y="11375"/>
                                <a:ext cx="2592" cy="2592"/>
                              </a:xfrm>
                              <a:prstGeom prst="rect">
                                <a:avLst/>
                              </a:prstGeom>
                              <a:solidFill>
                                <a:srgbClr val="FFFFFF"/>
                              </a:solidFill>
                              <a:ln w="9525">
                                <a:solidFill>
                                  <a:srgbClr val="0000FF"/>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wpg:grpSp>
                            <wpg:cNvPr id="19" name="Group 14"/>
                            <wpg:cNvGrpSpPr>
                              <a:grpSpLocks/>
                            </wpg:cNvGrpSpPr>
                            <wpg:grpSpPr bwMode="auto">
                              <a:xfrm>
                                <a:off x="4608" y="11375"/>
                                <a:ext cx="2736" cy="2448"/>
                                <a:chOff x="2592" y="4320"/>
                                <a:chExt cx="2736" cy="2448"/>
                              </a:xfrm>
                            </wpg:grpSpPr>
                            <wps:wsp>
                              <wps:cNvPr id="20" name="Text Box 15"/>
                              <wps:cNvSpPr txBox="1">
                                <a:spLocks noChangeArrowheads="1"/>
                              </wps:cNvSpPr>
                              <wps:spPr bwMode="auto">
                                <a:xfrm>
                                  <a:off x="2736" y="4320"/>
                                  <a:ext cx="230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COMMANDE</w:t>
                                    </w:r>
                                  </w:p>
                                </w:txbxContent>
                              </wps:txbx>
                              <wps:bodyPr rot="0" vert="horz" wrap="square" lIns="91440" tIns="45720" rIns="91440" bIns="45720" anchor="t" anchorCtr="0" upright="1">
                                <a:noAutofit/>
                              </wps:bodyPr>
                            </wps:wsp>
                            <wps:wsp>
                              <wps:cNvPr id="22" name="Text Box 16"/>
                              <wps:cNvSpPr txBox="1">
                                <a:spLocks noChangeArrowheads="1"/>
                              </wps:cNvSpPr>
                              <wps:spPr bwMode="auto">
                                <a:xfrm>
                                  <a:off x="2592" y="4752"/>
                                  <a:ext cx="2736"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Corpsdetexte3"/>
                                    </w:pPr>
                                    <w:r>
                                      <w:t>-</w:t>
                                    </w:r>
                                    <w:r>
                                      <w:rPr>
                                        <w:b/>
                                        <w:u w:val="single"/>
                                      </w:rPr>
                                      <w:t xml:space="preserve"> Numéro commande</w:t>
                                    </w:r>
                                    <w:r>
                                      <w:br/>
                                      <w:t>– Date commande</w:t>
                                    </w:r>
                                    <w:r>
                                      <w:br/>
                                      <w:t>– Observations</w:t>
                                    </w:r>
                                    <w:r>
                                      <w:br/>
                                    </w:r>
                                  </w:p>
                                </w:txbxContent>
                              </wps:txbx>
                              <wps:bodyPr rot="0" vert="horz" wrap="square" lIns="91440" tIns="45720" rIns="91440" bIns="45720" anchor="t" anchorCtr="0" upright="1">
                                <a:noAutofit/>
                              </wps:bodyPr>
                            </wps:wsp>
                          </wpg:grpSp>
                          <wps:wsp>
                            <wps:cNvPr id="23" name="Line 17"/>
                            <wps:cNvCnPr/>
                            <wps:spPr bwMode="auto">
                              <a:xfrm>
                                <a:off x="4608" y="11807"/>
                                <a:ext cx="2592"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4" name="Oval 18"/>
                            <wps:cNvSpPr>
                              <a:spLocks noChangeArrowheads="1"/>
                            </wps:cNvSpPr>
                            <wps:spPr bwMode="auto">
                              <a:xfrm>
                                <a:off x="4752" y="7487"/>
                                <a:ext cx="2592" cy="1296"/>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25" name="Line 19"/>
                            <wps:cNvCnPr/>
                            <wps:spPr bwMode="auto">
                              <a:xfrm>
                                <a:off x="4176" y="6911"/>
                                <a:ext cx="576" cy="1152"/>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26" name="Line 20"/>
                            <wps:cNvCnPr/>
                            <wps:spPr bwMode="auto">
                              <a:xfrm flipH="1">
                                <a:off x="7344" y="6911"/>
                                <a:ext cx="1008" cy="1152"/>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27" name="Text Box 21"/>
                            <wps:cNvSpPr txBox="1">
                              <a:spLocks noChangeArrowheads="1"/>
                            </wps:cNvSpPr>
                            <wps:spPr bwMode="auto">
                              <a:xfrm>
                                <a:off x="5184" y="7487"/>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VENDRE</w:t>
                                  </w:r>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5040" y="7775"/>
                                <a:ext cx="2016"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Pr="00FD45E2" w:rsidRDefault="00341CB8" w:rsidP="00341CB8">
                                  <w:pPr>
                                    <w:rPr>
                                      <w:sz w:val="18"/>
                                    </w:rPr>
                                  </w:pPr>
                                  <w:r w:rsidRPr="00FD45E2">
                                    <w:rPr>
                                      <w:sz w:val="18"/>
                                    </w:rPr>
                                    <w:t>-Quantité x 3</w:t>
                                  </w:r>
                                  <w:r w:rsidRPr="00FD45E2">
                                    <w:rPr>
                                      <w:sz w:val="18"/>
                                    </w:rPr>
                                    <w:br/>
                                    <w:t>- Prix x 3</w:t>
                                  </w:r>
                                  <w:r w:rsidRPr="00FD45E2">
                                    <w:rPr>
                                      <w:sz w:val="18"/>
                                    </w:rPr>
                                    <w:br/>
                                    <w:t xml:space="preserve">- Délai moyen </w:t>
                                  </w:r>
                                  <w:proofErr w:type="spellStart"/>
                                  <w:r w:rsidRPr="00FD45E2">
                                    <w:rPr>
                                      <w:sz w:val="18"/>
                                    </w:rPr>
                                    <w:t>livr</w:t>
                                  </w:r>
                                  <w:proofErr w:type="spellEnd"/>
                                  <w:r w:rsidRPr="00FD45E2">
                                    <w:rPr>
                                      <w:sz w:val="18"/>
                                    </w:rPr>
                                    <w:t>.</w:t>
                                  </w:r>
                                </w:p>
                              </w:txbxContent>
                            </wps:txbx>
                            <wps:bodyPr rot="0" vert="horz" wrap="square" lIns="91440" tIns="45720" rIns="91440" bIns="45720" anchor="t" anchorCtr="0" upright="1">
                              <a:noAutofit/>
                            </wps:bodyPr>
                          </wps:wsp>
                          <wps:wsp>
                            <wps:cNvPr id="29" name="Oval 23"/>
                            <wps:cNvSpPr>
                              <a:spLocks noChangeArrowheads="1"/>
                            </wps:cNvSpPr>
                            <wps:spPr bwMode="auto">
                              <a:xfrm>
                                <a:off x="2448" y="8927"/>
                                <a:ext cx="2592" cy="1872"/>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30" name="Oval 24"/>
                            <wps:cNvSpPr>
                              <a:spLocks noChangeArrowheads="1"/>
                            </wps:cNvSpPr>
                            <wps:spPr bwMode="auto">
                              <a:xfrm>
                                <a:off x="7344" y="9071"/>
                                <a:ext cx="2592" cy="1296"/>
                              </a:xfrm>
                              <a:prstGeom prst="ellipse">
                                <a:avLst/>
                              </a:prstGeom>
                              <a:solidFill>
                                <a:srgbClr val="FFFFFF"/>
                              </a:solidFill>
                              <a:ln w="9525">
                                <a:solidFill>
                                  <a:srgbClr val="0000FF"/>
                                </a:solidFill>
                                <a:round/>
                                <a:headEnd/>
                                <a:tailEnd/>
                              </a:ln>
                              <a:effectLst>
                                <a:outerShdw dist="107763" dir="18900000" algn="ctr" rotWithShape="0">
                                  <a:srgbClr val="808080"/>
                                </a:outerShdw>
                              </a:effectLst>
                            </wps:spPr>
                            <wps:bodyPr rot="0" vert="horz" wrap="square" lIns="91440" tIns="45720" rIns="91440" bIns="45720" anchor="t" anchorCtr="0" upright="1">
                              <a:noAutofit/>
                            </wps:bodyPr>
                          </wps:wsp>
                          <wps:wsp>
                            <wps:cNvPr id="31" name="Line 25"/>
                            <wps:cNvCnPr/>
                            <wps:spPr bwMode="auto">
                              <a:xfrm flipH="1">
                                <a:off x="8784" y="6911"/>
                                <a:ext cx="288" cy="201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2" name="Line 26"/>
                            <wps:cNvCnPr/>
                            <wps:spPr bwMode="auto">
                              <a:xfrm>
                                <a:off x="7488" y="9503"/>
                                <a:ext cx="2304"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3" name="Line 27"/>
                            <wps:cNvCnPr/>
                            <wps:spPr bwMode="auto">
                              <a:xfrm>
                                <a:off x="3312" y="6911"/>
                                <a:ext cx="432" cy="187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4" name="Line 28"/>
                            <wps:cNvCnPr/>
                            <wps:spPr bwMode="auto">
                              <a:xfrm>
                                <a:off x="3888" y="10799"/>
                                <a:ext cx="720" cy="1152"/>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5" name="Text Box 29"/>
                            <wps:cNvSpPr txBox="1">
                              <a:spLocks noChangeArrowheads="1"/>
                            </wps:cNvSpPr>
                            <wps:spPr bwMode="auto">
                              <a:xfrm>
                                <a:off x="2880" y="8927"/>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LIGNE</w:t>
                                  </w:r>
                                </w:p>
                              </w:txbxContent>
                            </wps:txbx>
                            <wps:bodyPr rot="0" vert="horz" wrap="square" lIns="91440" tIns="45720" rIns="91440" bIns="45720" anchor="t" anchorCtr="0" upright="1">
                              <a:noAutofit/>
                            </wps:bodyPr>
                          </wps:wsp>
                          <wps:wsp>
                            <wps:cNvPr id="36" name="Text Box 30"/>
                            <wps:cNvSpPr txBox="1">
                              <a:spLocks noChangeArrowheads="1"/>
                            </wps:cNvSpPr>
                            <wps:spPr bwMode="auto">
                              <a:xfrm>
                                <a:off x="2736" y="9215"/>
                                <a:ext cx="2448" cy="1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Pr="00FD45E2" w:rsidRDefault="00FD45E2" w:rsidP="00FD45E2">
                                  <w:pPr>
                                    <w:pStyle w:val="Corpsdetexte3"/>
                                    <w:rPr>
                                      <w:sz w:val="20"/>
                                    </w:rPr>
                                  </w:pPr>
                                  <w:r w:rsidRPr="00FD45E2">
                                    <w:rPr>
                                      <w:b/>
                                      <w:sz w:val="20"/>
                                      <w:u w:val="single"/>
                                    </w:rPr>
                                    <w:t>- Numéro ligne</w:t>
                                  </w:r>
                                  <w:r w:rsidR="00341CB8" w:rsidRPr="00FD45E2">
                                    <w:rPr>
                                      <w:sz w:val="20"/>
                                    </w:rPr>
                                    <w:br/>
                                    <w:t>- Quantité commandée</w:t>
                                  </w:r>
                                  <w:r w:rsidR="00341CB8" w:rsidRPr="00FD45E2">
                                    <w:rPr>
                                      <w:sz w:val="20"/>
                                    </w:rPr>
                                    <w:br/>
                                  </w:r>
                                  <w:r w:rsidRPr="00FD45E2">
                                    <w:rPr>
                                      <w:sz w:val="20"/>
                                    </w:rPr>
                                    <w:t>- Prix unitaire</w:t>
                                  </w:r>
                                  <w:r w:rsidRPr="00FD45E2">
                                    <w:rPr>
                                      <w:sz w:val="20"/>
                                    </w:rPr>
                                    <w:br/>
                                    <w:t>-</w:t>
                                  </w:r>
                                  <w:r w:rsidR="00341CB8" w:rsidRPr="00FD45E2">
                                    <w:rPr>
                                      <w:sz w:val="20"/>
                                    </w:rPr>
                                    <w:t xml:space="preserve"> Quantité totale livrée</w:t>
                                  </w:r>
                                  <w:r w:rsidR="00341CB8" w:rsidRPr="00FD45E2">
                                    <w:rPr>
                                      <w:sz w:val="20"/>
                                    </w:rPr>
                                    <w:br/>
                                  </w:r>
                                  <w:r w:rsidRPr="00FD45E2">
                                    <w:rPr>
                                      <w:sz w:val="20"/>
                                    </w:rPr>
                                    <w:t>-</w:t>
                                  </w:r>
                                  <w:r w:rsidR="00341CB8" w:rsidRPr="00FD45E2">
                                    <w:rPr>
                                      <w:sz w:val="20"/>
                                    </w:rPr>
                                    <w:t xml:space="preserve"> Date dernière  livraison</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7776" y="9071"/>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jc w:val="center"/>
                                  </w:pPr>
                                  <w:r>
                                    <w:t>ETRE CDER</w:t>
                                  </w:r>
                                </w:p>
                              </w:txbxContent>
                            </wps:txbx>
                            <wps:bodyPr rot="0" vert="horz" wrap="square" lIns="91440" tIns="45720" rIns="91440" bIns="45720" anchor="t" anchorCtr="0" upright="1">
                              <a:noAutofit/>
                            </wps:bodyPr>
                          </wps:wsp>
                        </wpg:grpSp>
                        <wps:wsp>
                          <wps:cNvPr id="38" name="Text Box 32"/>
                          <wps:cNvSpPr txBox="1">
                            <a:spLocks noChangeArrowheads="1"/>
                          </wps:cNvSpPr>
                          <wps:spPr bwMode="auto">
                            <a:xfrm>
                              <a:off x="4464"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39" name="Text Box 33"/>
                          <wps:cNvSpPr txBox="1">
                            <a:spLocks noChangeArrowheads="1"/>
                          </wps:cNvSpPr>
                          <wps:spPr bwMode="auto">
                            <a:xfrm>
                              <a:off x="7344"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40" name="Text Box 34"/>
                          <wps:cNvSpPr txBox="1">
                            <a:spLocks noChangeArrowheads="1"/>
                          </wps:cNvSpPr>
                          <wps:spPr bwMode="auto">
                            <a:xfrm>
                              <a:off x="7584" y="11519"/>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1, 1</w:t>
                                </w:r>
                              </w:p>
                            </w:txbxContent>
                          </wps:txbx>
                          <wps:bodyPr rot="0" vert="horz" wrap="square" lIns="91440" tIns="45720" rIns="91440" bIns="45720" anchor="t" anchorCtr="0" upright="1">
                            <a:noAutofit/>
                          </wps:bodyPr>
                        </wps:wsp>
                        <wps:wsp>
                          <wps:cNvPr id="41" name="Text Box 35"/>
                          <wps:cNvSpPr txBox="1">
                            <a:spLocks noChangeArrowheads="1"/>
                          </wps:cNvSpPr>
                          <wps:spPr bwMode="auto">
                            <a:xfrm>
                              <a:off x="9072"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42" name="Text Box 36"/>
                          <wps:cNvSpPr txBox="1">
                            <a:spLocks noChangeArrowheads="1"/>
                          </wps:cNvSpPr>
                          <wps:spPr bwMode="auto">
                            <a:xfrm>
                              <a:off x="3312" y="7055"/>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0, n</w:t>
                                </w:r>
                              </w:p>
                            </w:txbxContent>
                          </wps:txbx>
                          <wps:bodyPr rot="0" vert="horz" wrap="square" lIns="91440" tIns="45720" rIns="91440" bIns="45720" anchor="t" anchorCtr="0" upright="1">
                            <a:noAutofit/>
                          </wps:bodyPr>
                        </wps:wsp>
                        <wps:wsp>
                          <wps:cNvPr id="43" name="Text Box 37"/>
                          <wps:cNvSpPr txBox="1">
                            <a:spLocks noChangeArrowheads="1"/>
                          </wps:cNvSpPr>
                          <wps:spPr bwMode="auto">
                            <a:xfrm>
                              <a:off x="3312" y="11663"/>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CB8" w:rsidRDefault="00341CB8" w:rsidP="00341CB8">
                                <w:pPr>
                                  <w:pStyle w:val="liste0"/>
                                  <w:spacing w:before="0"/>
                                  <w:rPr>
                                    <w:rFonts w:ascii="Times New Roman" w:hAnsi="Times New Roman"/>
                                  </w:rPr>
                                </w:pPr>
                                <w:r>
                                  <w:rPr>
                                    <w:rFonts w:ascii="Times New Roman" w:hAnsi="Times New Roman"/>
                                  </w:rPr>
                                  <w:t>1, n</w:t>
                                </w:r>
                              </w:p>
                            </w:txbxContent>
                          </wps:txbx>
                          <wps:bodyPr rot="0" vert="horz" wrap="square" lIns="91440" tIns="45720" rIns="91440" bIns="45720" anchor="t" anchorCtr="0" upright="1">
                            <a:noAutofit/>
                          </wps:bodyPr>
                        </wps:wsp>
                      </wpg:grpSp>
                      <wps:wsp>
                        <wps:cNvPr id="44" name="Line 38"/>
                        <wps:cNvCnPr/>
                        <wps:spPr bwMode="auto">
                          <a:xfrm flipV="1">
                            <a:off x="6894" y="9407"/>
                            <a:ext cx="1092" cy="1539"/>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7" o:spid="_x0000_s1037" style="position:absolute;left:0;text-align:left;margin-left:30.8pt;margin-top:1.25pt;width:381.6pt;height:482.4pt;z-index:251700224" coordorigin="2028,3383" coordsize="7632,9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">
                <v:group id="Group 3" o:spid="_x0000_s1038" style="position:absolute;left:2028;top:3383;width:7632;height:9648" coordorigin="2448,4595" coordsize="7632,9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39" style="position:absolute;left:2448;top:4595;width:7632;height:9648" coordorigin="2448,4319" coordsize="7632,9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5" o:spid="_x0000_s1040" style="position:absolute;left:2592;top:4319;width:2592;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kGcMA&#10;AADbAAAADwAAAGRycy9kb3ducmV2LnhtbESPT2vCQBDF7wW/wzIFb81uPRSJrmILiniLf/A6ZKdJ&#10;aHY2ZFeT+uk7h4K3Gd6b936zXI++VXfqYxPYwntmQBGXwTVcWTiftm9zUDEhO2wDk4VfirBeTV6W&#10;mLswcEH3Y6qUhHDM0UKdUpdrHcuaPMYsdMSifYfeY5K1r7TrcZBw3+qZMR/aY8PSUGNHXzWVP8eb&#10;t9B8zubmfC0Ou3J8XA63wWwKMtZOX8fNAlSiMT3N/9d7J/hCL7/IA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fkGcMAAADbAAAADwAAAAAAAAAAAAAAAACYAgAAZHJzL2Rv&#10;d25yZXYueG1sUEsFBgAAAAAEAAQA9QAAAIgDAAAAAA==&#10;" strokecolor="blue">
                      <v:shadow on="t" offset="6pt,-6pt"/>
                    </v:rect>
                    <v:group id="Group 6" o:spid="_x0000_s1041" style="position:absolute;left:2592;top:4319;width:2736;height:2448" coordorigin="2592,4320" coordsize="273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7" o:spid="_x0000_s1042" type="#_x0000_t202" style="position:absolute;left:2736;top:4320;width:23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41CB8" w:rsidRDefault="00341CB8" w:rsidP="00341CB8">
                              <w:pPr>
                                <w:jc w:val="center"/>
                              </w:pPr>
                              <w:r>
                                <w:t>PRODUIT</w:t>
                              </w:r>
                            </w:p>
                          </w:txbxContent>
                        </v:textbox>
                      </v:shape>
                      <v:shape id="Text Box 8" o:spid="_x0000_s1043" type="#_x0000_t202" style="position:absolute;left:2592;top:4752;width:273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41CB8" w:rsidRDefault="00341CB8" w:rsidP="00341CB8">
                              <w:pPr>
                                <w:pStyle w:val="Corpsdetexte3"/>
                              </w:pPr>
                              <w:r>
                                <w:t>-</w:t>
                              </w:r>
                              <w:r>
                                <w:rPr>
                                  <w:b/>
                                  <w:u w:val="single"/>
                                </w:rPr>
                                <w:t xml:space="preserve"> Code produit</w:t>
                              </w:r>
                              <w:r>
                                <w:br/>
                                <w:t>– libellé</w:t>
                              </w:r>
                              <w:r>
                                <w:br/>
                                <w:t>– Stock d'alerte</w:t>
                              </w:r>
                              <w:r>
                                <w:br/>
                                <w:t>– stock en cours</w:t>
                              </w:r>
                              <w:r>
                                <w:br/>
                                <w:t>– Quantité annuelle prévue</w:t>
                              </w:r>
                              <w:r>
                                <w:br/>
                                <w:t>– Unité de mesure</w:t>
                              </w:r>
                            </w:p>
                          </w:txbxContent>
                        </v:textbox>
                      </v:shape>
                    </v:group>
                    <v:rect id="Rectangle 9" o:spid="_x0000_s1044" style="position:absolute;left:7344;top:4319;width:2592;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iGsAA&#10;AADbAAAADwAAAGRycy9kb3ducmV2LnhtbERPTYvCMBC9C/sfwizsTRNlEalG0YUV8VateB2asS02&#10;k9JE291fbwTB2zze5yxWva3FnVpfOdYwHikQxLkzFRcasuPvcAbCB2SDtWPS8EceVsuPwQIT4zpO&#10;6X4IhYgh7BPUUIbQJFL6vCSLfuQa4shdXGsxRNgW0rTYxXBby4lSU2mx4thQYkM/JeXXw81qqDaT&#10;mcrO6X6b9/+n/a1T65SU1l+f/XoOIlAf3uKXe2fi/G94/hIP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ziGsAAAADbAAAADwAAAAAAAAAAAAAAAACYAgAAZHJzL2Rvd25y&#10;ZXYueG1sUEsFBgAAAAAEAAQA9QAAAIUDAAAAAA==&#10;" strokecolor="blue">
                      <v:shadow on="t" offset="6pt,-6pt"/>
                    </v:rect>
                    <v:group id="Group 10" o:spid="_x0000_s1045" style="position:absolute;left:7344;top:4319;width:2736;height:2448" coordorigin="2592,4320" coordsize="273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1" o:spid="_x0000_s1046" type="#_x0000_t202" style="position:absolute;left:2736;top:4320;width:23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41CB8" w:rsidRDefault="00341CB8" w:rsidP="00341CB8">
                              <w:pPr>
                                <w:jc w:val="center"/>
                              </w:pPr>
                              <w:r>
                                <w:t>FOURNISSEUR</w:t>
                              </w:r>
                            </w:p>
                          </w:txbxContent>
                        </v:textbox>
                      </v:shape>
                      <v:shape id="Text Box 12" o:spid="_x0000_s1047" type="#_x0000_t202" style="position:absolute;left:2592;top:4752;width:273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41CB8" w:rsidRDefault="00341CB8" w:rsidP="00341CB8">
                              <w:pPr>
                                <w:pStyle w:val="Corpsdetexte3"/>
                              </w:pPr>
                              <w:r>
                                <w:t>-</w:t>
                              </w:r>
                              <w:r>
                                <w:rPr>
                                  <w:b/>
                                  <w:u w:val="single"/>
                                </w:rPr>
                                <w:t xml:space="preserve"> N° compte fournisseur</w:t>
                              </w:r>
                              <w:r>
                                <w:br/>
                                <w:t>– Raison sociale</w:t>
                              </w:r>
                              <w:r>
                                <w:br/>
                                <w:t>– N° et rue</w:t>
                              </w:r>
                              <w:r>
                                <w:br/>
                                <w:t>– localité</w:t>
                              </w:r>
                              <w:r>
                                <w:br/>
                                <w:t>– Code postal</w:t>
                              </w:r>
                              <w:r>
                                <w:br/>
                                <w:t>– Bureau distributeur</w:t>
                              </w:r>
                              <w:r>
                                <w:br/>
                                <w:t>– Nom du contact</w:t>
                              </w:r>
                              <w:r>
                                <w:br/>
                                <w:t>– Indicateur satisfaction</w:t>
                              </w:r>
                            </w:p>
                          </w:txbxContent>
                        </v:textbox>
                      </v:shape>
                    </v:group>
                    <v:rect id="Rectangle 13" o:spid="_x0000_s1048" style="position:absolute;left:4608;top:11375;width:2592;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oH8MA&#10;AADbAAAADwAAAGRycy9kb3ducmV2LnhtbESPT2vCQBDF7wW/wzIFb81uPRSJrmILiniLf/A6ZKdJ&#10;aHY2ZFeT+uk7h4K3Gd6b936zXI++VXfqYxPYwntmQBGXwTVcWTiftm9zUDEhO2wDk4VfirBeTV6W&#10;mLswcEH3Y6qUhHDM0UKdUpdrHcuaPMYsdMSifYfeY5K1r7TrcZBw3+qZMR/aY8PSUGNHXzWVP8eb&#10;t9B8zubmfC0Ou3J8XA63wWwKMtZOX8fNAlSiMT3N/9d7J/gCK7/IA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HoH8MAAADbAAAADwAAAAAAAAAAAAAAAACYAgAAZHJzL2Rv&#10;d25yZXYueG1sUEsFBgAAAAAEAAQA9QAAAIgDAAAAAA==&#10;" strokecolor="blue">
                      <v:shadow on="t" offset="6pt,-6pt"/>
                    </v:rect>
                    <v:group id="Group 14" o:spid="_x0000_s1049" style="position:absolute;left:4608;top:11375;width:2736;height:2448" coordorigin="2592,4320" coordsize="273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15" o:spid="_x0000_s1050" type="#_x0000_t202" style="position:absolute;left:2736;top:4320;width:230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41CB8" w:rsidRDefault="00341CB8" w:rsidP="00341CB8">
                              <w:pPr>
                                <w:jc w:val="center"/>
                              </w:pPr>
                              <w:r>
                                <w:t>COMMANDE</w:t>
                              </w:r>
                            </w:p>
                          </w:txbxContent>
                        </v:textbox>
                      </v:shape>
                      <v:shape id="Text Box 16" o:spid="_x0000_s1051" type="#_x0000_t202" style="position:absolute;left:2592;top:4752;width:273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41CB8" w:rsidRDefault="00341CB8" w:rsidP="00341CB8">
                              <w:pPr>
                                <w:pStyle w:val="Corpsdetexte3"/>
                              </w:pPr>
                              <w:r>
                                <w:t>-</w:t>
                              </w:r>
                              <w:r>
                                <w:rPr>
                                  <w:b/>
                                  <w:u w:val="single"/>
                                </w:rPr>
                                <w:t xml:space="preserve"> Numéro commande</w:t>
                              </w:r>
                              <w:r>
                                <w:br/>
                                <w:t>– Date commande</w:t>
                              </w:r>
                              <w:r>
                                <w:br/>
                                <w:t>– Observations</w:t>
                              </w:r>
                              <w:r>
                                <w:br/>
                              </w:r>
                            </w:p>
                          </w:txbxContent>
                        </v:textbox>
                      </v:shape>
                    </v:group>
                    <v:line id="Line 17" o:spid="_x0000_s1052" style="position:absolute;visibility:visible;mso-wrap-style:square" from="4608,11807" to="7200,1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zdcIAAADbAAAADwAAAGRycy9kb3ducmV2LnhtbESPzWrDMBCE74G+g9hCb4ncFJLiRjal&#10;YAi95QdyXayt7dpaCUmNnT59FAjkOMzMN8ymnMwgzuRDZ1nB6yIDQVxb3XGj4Hio5u8gQkTWOFgm&#10;BRcKUBZPsw3m2o68o/M+NiJBOOSooI3R5VKGuiWDYWEdcfJ+rDcYk/SN1B7HBDeDXGbZShrsOC20&#10;6Oirpbrf/xkFru9d58bqd32shv/M+lOw3yelXp6nzw8Qkab4CN/bW61g+Qa3L+kH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zdcIAAADbAAAADwAAAAAAAAAAAAAA&#10;AAChAgAAZHJzL2Rvd25yZXYueG1sUEsFBgAAAAAEAAQA+QAAAJADAAAAAA==&#10;" strokecolor="blue"/>
                    <v:oval id="Oval 18" o:spid="_x0000_s1053" style="position:absolute;left:4752;top:7487;width:2592;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pMIA&#10;AADbAAAADwAAAGRycy9kb3ducmV2LnhtbESP0WrCQBRE3wX/YbmCb7ppSItEV6liSt/SWj/gkr0m&#10;wezdsLua9O+7BcHHYWbOMJvdaDpxJ+dbywpelgkI4srqlmsF559isQLhA7LGzjIp+CUPu+10ssFc&#10;24G/6X4KtYgQ9jkqaELocyl91ZBBv7Q9cfQu1hkMUbpaaodDhJtOpknyJg22HBca7OnQUHU93YyC&#10;8su/huOxyLpDSqs+cfK2/yiVms/G9zWIQGN4hh/tT60gzeD/S/w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9OWkwgAAANsAAAAPAAAAAAAAAAAAAAAAAJgCAABkcnMvZG93&#10;bnJldi54bWxQSwUGAAAAAAQABAD1AAAAhwMAAAAA&#10;" strokecolor="blue">
                      <v:shadow on="t" offset="6pt,-6pt"/>
                    </v:oval>
                    <v:line id="Line 19" o:spid="_x0000_s1054" style="position:absolute;visibility:visible;mso-wrap-style:square" from="4176,6911" to="4752,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aCscUAAADbAAAADwAAAGRycy9kb3ducmV2LnhtbESP3WrCQBSE7wu+w3IKvaubBBpKdBUr&#10;FAqCtCpen2ZPk5js2ZBd8+PTdwsFL4eZ+YZZrkfTiJ46V1lWEM8jEMS51RUXCk7H9+dXEM4ja2ws&#10;k4KJHKxXs4clZtoO/EX9wRciQNhlqKD0vs2kdHlJBt3ctsTB+7GdQR9kV0jd4RDgppFJFKXSYMVh&#10;ocSWtiXl9eFqFFxsOn0nNpXn+Jjup9Nn9La71Uo9PY6bBQhPo7+H/9sfWkHyAn9fw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aCscUAAADbAAAADwAAAAAAAAAA&#10;AAAAAAChAgAAZHJzL2Rvd25yZXYueG1sUEsFBgAAAAAEAAQA+QAAAJMDAAAAAA==&#10;" strokecolor="blue" strokeweight="1.5pt"/>
                    <v:line id="Line 20" o:spid="_x0000_s1055" style="position:absolute;flip:x;visibility:visible;mso-wrap-style:square" from="7344,6911" to="8352,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ZMcMAAADbAAAADwAAAGRycy9kb3ducmV2LnhtbESPQWvCQBSE7wX/w/KEXkrd6MGa1FVE&#10;EKTQgho8P7LPbDD7NuyuSfrvu4VCj8PMfMOst6NtRU8+NI4VzGcZCOLK6YZrBeXl8LoCESKyxtYx&#10;KfimANvN5GmNhXYDn6g/x1okCIcCFZgYu0LKUBmyGGauI07ezXmLMUlfS+1xSHDbykWWLaXFhtOC&#10;wY72hqr7+WEVfHG2y8u304vsdI7GXj/94UMr9Twdd+8gIo3xP/zXPmoFiyX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MGTHDAAAA2wAAAA8AAAAAAAAAAAAA&#10;AAAAoQIAAGRycy9kb3ducmV2LnhtbFBLBQYAAAAABAAEAPkAAACRAwAAAAA=&#10;" strokecolor="blue" strokeweight="1pt"/>
                    <v:shape id="Text Box 21" o:spid="_x0000_s1056" type="#_x0000_t202" style="position:absolute;left:5184;top:7487;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341CB8" w:rsidRDefault="00341CB8" w:rsidP="00341CB8">
                            <w:pPr>
                              <w:jc w:val="center"/>
                            </w:pPr>
                            <w:r>
                              <w:t>VENDRE</w:t>
                            </w:r>
                          </w:p>
                        </w:txbxContent>
                      </v:textbox>
                    </v:shape>
                    <v:shape id="Text Box 22" o:spid="_x0000_s1057" type="#_x0000_t202" style="position:absolute;left:5040;top:7775;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41CB8" w:rsidRPr="00FD45E2" w:rsidRDefault="00341CB8" w:rsidP="00341CB8">
                            <w:pPr>
                              <w:rPr>
                                <w:sz w:val="18"/>
                              </w:rPr>
                            </w:pPr>
                            <w:r w:rsidRPr="00FD45E2">
                              <w:rPr>
                                <w:sz w:val="18"/>
                              </w:rPr>
                              <w:t>-Quantité x 3</w:t>
                            </w:r>
                            <w:r w:rsidRPr="00FD45E2">
                              <w:rPr>
                                <w:sz w:val="18"/>
                              </w:rPr>
                              <w:br/>
                              <w:t>- Prix x 3</w:t>
                            </w:r>
                            <w:r w:rsidRPr="00FD45E2">
                              <w:rPr>
                                <w:sz w:val="18"/>
                              </w:rPr>
                              <w:br/>
                              <w:t xml:space="preserve">- Délai moyen </w:t>
                            </w:r>
                            <w:proofErr w:type="spellStart"/>
                            <w:r w:rsidRPr="00FD45E2">
                              <w:rPr>
                                <w:sz w:val="18"/>
                              </w:rPr>
                              <w:t>livr</w:t>
                            </w:r>
                            <w:proofErr w:type="spellEnd"/>
                            <w:r w:rsidRPr="00FD45E2">
                              <w:rPr>
                                <w:sz w:val="18"/>
                              </w:rPr>
                              <w:t>.</w:t>
                            </w:r>
                          </w:p>
                        </w:txbxContent>
                      </v:textbox>
                    </v:shape>
                    <v:oval id="Oval 23" o:spid="_x0000_s1058" style="position:absolute;left:2448;top:8927;width:2592;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KOsMA&#10;AADbAAAADwAAAGRycy9kb3ducmV2LnhtbESP0WrCQBRE3wv+w3IF3+rGUIumrmIlkb6l1X7AJXub&#10;hGbvht3VxL93hUIfh5k5w2x2o+nElZxvLStYzBMQxJXVLdcKvs/F8wqED8gaO8uk4EYedtvJ0wYz&#10;bQf+ousp1CJC2GeooAmhz6T0VUMG/dz2xNH7sc5giNLVUjscItx0Mk2SV2mw5bjQYE+Hhqrf08Uo&#10;KD/9MuR58dIdUlr1iZOX92Op1Gw67t9ABBrDf/iv/aEVpGt4fI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VKOsMAAADbAAAADwAAAAAAAAAAAAAAAACYAgAAZHJzL2Rv&#10;d25yZXYueG1sUEsFBgAAAAAEAAQA9QAAAIgDAAAAAA==&#10;" strokecolor="blue">
                      <v:shadow on="t" offset="6pt,-6pt"/>
                    </v:oval>
                    <v:oval id="Oval 24" o:spid="_x0000_s1059" style="position:absolute;left:7344;top:9071;width:2592;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1erwA&#10;AADbAAAADwAAAGRycy9kb3ducmV2LnhtbERPy6rCMBDdC/5DGMGdpupVpBpFRS/ufH7A0IxtsZmU&#10;JGr9e7MQXB7Oe75sTCWe5HxpWcGgn4AgzqwuOVdwvex6UxA+IGusLJOCN3lYLtqtOabavvhEz3PI&#10;RQxhn6KCIoQ6ldJnBRn0fVsTR+5mncEQoculdviK4aaSwySZSIMlx4YCa9oUlN3PD6PgcPTjsN3u&#10;/qrNkKZ14uRj/X9QqttpVjMQgZrwE3/de61gFNfHL/EHyM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FnV6vAAAANsAAAAPAAAAAAAAAAAAAAAAAJgCAABkcnMvZG93bnJldi54&#10;bWxQSwUGAAAAAAQABAD1AAAAgQMAAAAA&#10;" strokecolor="blue">
                      <v:shadow on="t" offset="6pt,-6pt"/>
                    </v:oval>
                    <v:line id="Line 25" o:spid="_x0000_s1060" style="position:absolute;flip:x;visibility:visible;mso-wrap-style:square" from="8784,6911" to="9072,8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CBjsQAAADbAAAADwAAAGRycy9kb3ducmV2LnhtbESPQWvCQBSE70L/w/IKvekmFkWiq1Sh&#10;reBJLVJvz+wzSc2+DdltEv+9Kwgeh5n5hpktOlOKhmpXWFYQDyIQxKnVBWcKfvaf/QkI55E1lpZJ&#10;wZUcLOYvvRkm2ra8pWbnMxEg7BJUkHtfJVK6NCeDbmAr4uCdbW3QB1lnUtfYBrgp5TCKxtJgwWEh&#10;x4pWOaWX3b9R8N0ezoe4PY788rj5+x035hR3X0q9vXYfUxCeOv8MP9prreA9hvuX8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4IGOxAAAANsAAAAPAAAAAAAAAAAA&#10;AAAAAKECAABkcnMvZG93bnJldi54bWxQSwUGAAAAAAQABAD5AAAAkgMAAAAA&#10;" strokecolor="blue"/>
                    <v:line id="Line 26" o:spid="_x0000_s1061" style="position:absolute;visibility:visible;mso-wrap-style:square" from="7488,9503" to="9792,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6AM8IAAADbAAAADwAAAGRycy9kb3ducmV2LnhtbESPzWrDMBCE74G+g9hCb4ncFJLiRjal&#10;YAi95QdyXayt7dpaCUmNnT59FAjkOMzMN8ymnMwgzuRDZ1nB6yIDQVxb3XGj4Hio5u8gQkTWOFgm&#10;BRcKUBZPsw3m2o68o/M+NiJBOOSooI3R5VKGuiWDYWEdcfJ+rDcYk/SN1B7HBDeDXGbZShrsOC20&#10;6Oirpbrf/xkFru9d58bqd32shv/M+lOw3yelXp6nzw8Qkab4CN/bW63gbQm3L+kH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6AM8IAAADbAAAADwAAAAAAAAAAAAAA&#10;AAChAgAAZHJzL2Rvd25yZXYueG1sUEsFBgAAAAAEAAQA+QAAAJADAAAAAA==&#10;" strokecolor="blue"/>
                    <v:line id="Line 27" o:spid="_x0000_s1062" style="position:absolute;visibility:visible;mso-wrap-style:square" from="3312,6911" to="3744,8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lqMIAAADbAAAADwAAAGRycy9kb3ducmV2LnhtbESPzWrDMBCE74G+g9hCboncBJLiRjal&#10;YAi95QdyXayt7dpaCUmN3Tx9FCj0OMzMN8yunMwgruRDZ1nByzIDQVxb3XGj4HyqFq8gQkTWOFgm&#10;Bb8UoCyeZjvMtR35QNdjbESCcMhRQRujy6UMdUsGw9I64uR9WW8wJukbqT2OCW4GucqyjTTYcVpo&#10;0dFHS3V//DEKXN+7zo3V9/ZcDbfM+kuwnxel5s/T+xuISFP8D/+191rBeg2PL+k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IlqMIAAADbAAAADwAAAAAAAAAAAAAA&#10;AAChAgAAZHJzL2Rvd25yZXYueG1sUEsFBgAAAAAEAAQA+QAAAJADAAAAAA==&#10;" strokecolor="blue"/>
                    <v:line id="Line 28" o:spid="_x0000_s1063" style="position:absolute;visibility:visible;mso-wrap-style:square" from="3888,10799" to="4608,1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u93MIAAADbAAAADwAAAGRycy9kb3ducmV2LnhtbESPQWsCMRSE70L/Q3iF3jSrLVVWo5TC&#10;QvGmFbw+Ns/ddTcvIYnu1l9vCoLHYWa+YVabwXTiSj40lhVMJxkI4tLqhisFh99ivAARIrLGzjIp&#10;+KMAm/XLaIW5tj3v6LqPlUgQDjkqqGN0uZShrMlgmFhHnLyT9QZjkr6S2mOf4KaTsyz7lAYbTgs1&#10;OvquqWz3F6PAta1rXF+c54eiu2XWH4PdHpV6ex2+liAiDfEZfrR/tIL3D/j/kn6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u93MIAAADbAAAADwAAAAAAAAAAAAAA&#10;AAChAgAAZHJzL2Rvd25yZXYueG1sUEsFBgAAAAAEAAQA+QAAAJADAAAAAA==&#10;" strokecolor="blue"/>
                    <v:shape id="Text Box 29" o:spid="_x0000_s1064" type="#_x0000_t202" style="position:absolute;left:2880;top:8927;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341CB8" w:rsidRDefault="00341CB8" w:rsidP="00341CB8">
                            <w:pPr>
                              <w:jc w:val="center"/>
                            </w:pPr>
                            <w:r>
                              <w:t>LIGNE</w:t>
                            </w:r>
                          </w:p>
                        </w:txbxContent>
                      </v:textbox>
                    </v:shape>
                    <v:shape id="Text Box 30" o:spid="_x0000_s1065" type="#_x0000_t202" style="position:absolute;left:2736;top:9215;width:2448;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341CB8" w:rsidRPr="00FD45E2" w:rsidRDefault="00FD45E2" w:rsidP="00FD45E2">
                            <w:pPr>
                              <w:pStyle w:val="Corpsdetexte3"/>
                              <w:rPr>
                                <w:sz w:val="20"/>
                              </w:rPr>
                            </w:pPr>
                            <w:r w:rsidRPr="00FD45E2">
                              <w:rPr>
                                <w:b/>
                                <w:sz w:val="20"/>
                                <w:u w:val="single"/>
                              </w:rPr>
                              <w:t>- Numéro ligne</w:t>
                            </w:r>
                            <w:r w:rsidR="00341CB8" w:rsidRPr="00FD45E2">
                              <w:rPr>
                                <w:sz w:val="20"/>
                              </w:rPr>
                              <w:br/>
                              <w:t>- Quantité commandée</w:t>
                            </w:r>
                            <w:r w:rsidR="00341CB8" w:rsidRPr="00FD45E2">
                              <w:rPr>
                                <w:sz w:val="20"/>
                              </w:rPr>
                              <w:br/>
                            </w:r>
                            <w:r w:rsidRPr="00FD45E2">
                              <w:rPr>
                                <w:sz w:val="20"/>
                              </w:rPr>
                              <w:t>- Prix unitaire</w:t>
                            </w:r>
                            <w:r w:rsidRPr="00FD45E2">
                              <w:rPr>
                                <w:sz w:val="20"/>
                              </w:rPr>
                              <w:br/>
                              <w:t>-</w:t>
                            </w:r>
                            <w:r w:rsidR="00341CB8" w:rsidRPr="00FD45E2">
                              <w:rPr>
                                <w:sz w:val="20"/>
                              </w:rPr>
                              <w:t xml:space="preserve"> Quantité totale livrée</w:t>
                            </w:r>
                            <w:r w:rsidR="00341CB8" w:rsidRPr="00FD45E2">
                              <w:rPr>
                                <w:sz w:val="20"/>
                              </w:rPr>
                              <w:br/>
                            </w:r>
                            <w:r w:rsidRPr="00FD45E2">
                              <w:rPr>
                                <w:sz w:val="20"/>
                              </w:rPr>
                              <w:t>-</w:t>
                            </w:r>
                            <w:r w:rsidR="00341CB8" w:rsidRPr="00FD45E2">
                              <w:rPr>
                                <w:sz w:val="20"/>
                              </w:rPr>
                              <w:t xml:space="preserve"> Date dernière  livraison</w:t>
                            </w:r>
                          </w:p>
                        </w:txbxContent>
                      </v:textbox>
                    </v:shape>
                    <v:shape id="Text Box 31" o:spid="_x0000_s1066" type="#_x0000_t202" style="position:absolute;left:7776;top:9071;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341CB8" w:rsidRDefault="00341CB8" w:rsidP="00341CB8">
                            <w:pPr>
                              <w:jc w:val="center"/>
                            </w:pPr>
                            <w:r>
                              <w:t>ETRE CDER</w:t>
                            </w:r>
                          </w:p>
                        </w:txbxContent>
                      </v:textbox>
                    </v:shape>
                  </v:group>
                  <v:shape id="Text Box 32" o:spid="_x0000_s1067" type="#_x0000_t202" style="position:absolute;left:4464;top:7055;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341CB8" w:rsidRDefault="00341CB8" w:rsidP="00341CB8">
                          <w:pPr>
                            <w:pStyle w:val="liste0"/>
                            <w:spacing w:before="0"/>
                            <w:rPr>
                              <w:rFonts w:ascii="Times New Roman" w:hAnsi="Times New Roman"/>
                            </w:rPr>
                          </w:pPr>
                          <w:r>
                            <w:rPr>
                              <w:rFonts w:ascii="Times New Roman" w:hAnsi="Times New Roman"/>
                            </w:rPr>
                            <w:t>0, n</w:t>
                          </w:r>
                        </w:p>
                      </w:txbxContent>
                    </v:textbox>
                  </v:shape>
                  <v:shape id="Text Box 33" o:spid="_x0000_s1068" type="#_x0000_t202" style="position:absolute;left:7344;top:7055;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341CB8" w:rsidRDefault="00341CB8" w:rsidP="00341CB8">
                          <w:pPr>
                            <w:pStyle w:val="liste0"/>
                            <w:spacing w:before="0"/>
                            <w:rPr>
                              <w:rFonts w:ascii="Times New Roman" w:hAnsi="Times New Roman"/>
                            </w:rPr>
                          </w:pPr>
                          <w:r>
                            <w:rPr>
                              <w:rFonts w:ascii="Times New Roman" w:hAnsi="Times New Roman"/>
                            </w:rPr>
                            <w:t>0, n</w:t>
                          </w:r>
                        </w:p>
                      </w:txbxContent>
                    </v:textbox>
                  </v:shape>
                  <v:shape id="Text Box 34" o:spid="_x0000_s1069" type="#_x0000_t202" style="position:absolute;left:7584;top:11519;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341CB8" w:rsidRDefault="00341CB8" w:rsidP="00341CB8">
                          <w:pPr>
                            <w:pStyle w:val="liste0"/>
                            <w:spacing w:before="0"/>
                            <w:rPr>
                              <w:rFonts w:ascii="Times New Roman" w:hAnsi="Times New Roman"/>
                            </w:rPr>
                          </w:pPr>
                          <w:r>
                            <w:rPr>
                              <w:rFonts w:ascii="Times New Roman" w:hAnsi="Times New Roman"/>
                            </w:rPr>
                            <w:t>1, 1</w:t>
                          </w:r>
                        </w:p>
                      </w:txbxContent>
                    </v:textbox>
                  </v:shape>
                  <v:shape id="Text Box 35" o:spid="_x0000_s1070" type="#_x0000_t202" style="position:absolute;left:9072;top:7055;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41CB8" w:rsidRDefault="00341CB8" w:rsidP="00341CB8">
                          <w:pPr>
                            <w:pStyle w:val="liste0"/>
                            <w:spacing w:before="0"/>
                            <w:rPr>
                              <w:rFonts w:ascii="Times New Roman" w:hAnsi="Times New Roman"/>
                            </w:rPr>
                          </w:pPr>
                          <w:r>
                            <w:rPr>
                              <w:rFonts w:ascii="Times New Roman" w:hAnsi="Times New Roman"/>
                            </w:rPr>
                            <w:t>0, n</w:t>
                          </w:r>
                        </w:p>
                      </w:txbxContent>
                    </v:textbox>
                  </v:shape>
                  <v:shape id="Text Box 36" o:spid="_x0000_s1071" type="#_x0000_t202" style="position:absolute;left:3312;top:7055;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341CB8" w:rsidRDefault="00341CB8" w:rsidP="00341CB8">
                          <w:pPr>
                            <w:pStyle w:val="liste0"/>
                            <w:spacing w:before="0"/>
                            <w:rPr>
                              <w:rFonts w:ascii="Times New Roman" w:hAnsi="Times New Roman"/>
                            </w:rPr>
                          </w:pPr>
                          <w:r>
                            <w:rPr>
                              <w:rFonts w:ascii="Times New Roman" w:hAnsi="Times New Roman"/>
                            </w:rPr>
                            <w:t>0, n</w:t>
                          </w:r>
                        </w:p>
                      </w:txbxContent>
                    </v:textbox>
                  </v:shape>
                  <v:shape id="Text Box 37" o:spid="_x0000_s1072" type="#_x0000_t202" style="position:absolute;left:3312;top:11663;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41CB8" w:rsidRDefault="00341CB8" w:rsidP="00341CB8">
                          <w:pPr>
                            <w:pStyle w:val="liste0"/>
                            <w:spacing w:before="0"/>
                            <w:rPr>
                              <w:rFonts w:ascii="Times New Roman" w:hAnsi="Times New Roman"/>
                            </w:rPr>
                          </w:pPr>
                          <w:r>
                            <w:rPr>
                              <w:rFonts w:ascii="Times New Roman" w:hAnsi="Times New Roman"/>
                            </w:rPr>
                            <w:t>1, n</w:t>
                          </w:r>
                        </w:p>
                      </w:txbxContent>
                    </v:textbox>
                  </v:shape>
                </v:group>
                <v:line id="Line 38" o:spid="_x0000_s1073" style="position:absolute;flip:y;visibility:visible;mso-wrap-style:square" from="6894,9407" to="7986,10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Ra8UAAADbAAAADwAAAGRycy9kb3ducmV2LnhtbESPT2vCQBTE74V+h+UJvekmRaVEN2IL&#10;bQVP2iJ6e2Zf/tjs25DdJvHbu0Khx2FmfsMsV4OpRUetqywriCcRCOLM6ooLBd9f7+MXEM4ja6wt&#10;k4IrOViljw9LTLTteUfd3hciQNglqKD0vkmkdFlJBt3ENsTBy21r0AfZFlK32Ae4qeVzFM2lwYrD&#10;QokNvZWU/ex/jYLP/pAf4v4086+n7eU478w5Hj6UehoN6wUIT4P/D/+1N1rBdAr3L+EH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FRa8UAAADbAAAADwAAAAAAAAAA&#10;AAAAAAChAgAAZHJzL2Rvd25yZXYueG1sUEsFBgAAAAAEAAQA+QAAAJMDAAAAAA==&#10;" strokecolor="blue"/>
              </v:group>
            </w:pict>
          </mc:Fallback>
        </mc:AlternateContent>
      </w: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Default="00341CB8" w:rsidP="00341CB8">
      <w:pPr>
        <w:rPr>
          <w:rStyle w:val="StyleTitre1Car"/>
          <w:color w:val="839BCD"/>
        </w:rPr>
      </w:pPr>
    </w:p>
    <w:p w:rsidR="00341CB8" w:rsidRPr="00341CB8" w:rsidRDefault="00341CB8" w:rsidP="00341CB8">
      <w:pPr>
        <w:pStyle w:val="Titre1"/>
        <w:rPr>
          <w:rStyle w:val="StyleTitre1Car"/>
          <w:rFonts w:ascii="Arial" w:hAnsi="Arial"/>
          <w:b/>
          <w:bCs/>
          <w:caps w:val="0"/>
          <w:color w:val="839BCD"/>
        </w:rPr>
      </w:pPr>
      <w:r>
        <w:rPr>
          <w:rStyle w:val="StyleTitre1Car"/>
        </w:rPr>
        <w:br w:type="page"/>
      </w:r>
      <w:bookmarkStart w:id="10" w:name="_Toc303864576"/>
      <w:bookmarkStart w:id="11" w:name="_Toc444853988"/>
      <w:r w:rsidRPr="00341CB8">
        <w:rPr>
          <w:rStyle w:val="StyleTitre1Car"/>
          <w:rFonts w:ascii="Arial" w:hAnsi="Arial"/>
          <w:b/>
          <w:bCs/>
          <w:caps w:val="0"/>
          <w:color w:val="839BCD"/>
        </w:rPr>
        <w:lastRenderedPageBreak/>
        <w:t>CREATION DE LA BASE DE DONNEES</w:t>
      </w:r>
      <w:bookmarkEnd w:id="10"/>
      <w:bookmarkEnd w:id="11"/>
    </w:p>
    <w:p w:rsidR="00341CB8" w:rsidRDefault="00341CB8" w:rsidP="00341CB8">
      <w:pPr>
        <w:pStyle w:val="Titre2"/>
      </w:pPr>
      <w:bookmarkStart w:id="12" w:name="_Toc303864577"/>
      <w:bookmarkStart w:id="13" w:name="_Toc444853989"/>
      <w:r>
        <w:t>Le dictionnaire des données</w:t>
      </w:r>
      <w:bookmarkEnd w:id="12"/>
      <w:bookmarkEnd w:id="13"/>
      <w:r>
        <w:t xml:space="preserve"> </w:t>
      </w:r>
    </w:p>
    <w:p w:rsidR="00341CB8" w:rsidRDefault="00341CB8" w:rsidP="00341CB8">
      <w:pPr>
        <w:shd w:val="clear" w:color="auto" w:fill="FFFFFF"/>
        <w:spacing w:line="317" w:lineRule="exact"/>
      </w:pPr>
      <w:r>
        <w:t>Les champs utilisés dans les différentes tables sont listés dans le tableau ci-dessous</w:t>
      </w:r>
    </w:p>
    <w:p w:rsidR="00341CB8" w:rsidRDefault="00341CB8" w:rsidP="00341CB8">
      <w:pPr>
        <w:shd w:val="clear" w:color="auto" w:fill="FFFFFF"/>
        <w:spacing w:line="317" w:lineRule="exact"/>
        <w:ind w:right="578"/>
      </w:pPr>
    </w:p>
    <w:tbl>
      <w:tblPr>
        <w:tblpPr w:leftFromText="142" w:rightFromText="142" w:vertAnchor="text" w:horzAnchor="margin" w:tblpXSpec="center" w:tblpY="1"/>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56"/>
        <w:gridCol w:w="4749"/>
        <w:gridCol w:w="1863"/>
      </w:tblGrid>
      <w:tr w:rsidR="00341CB8" w:rsidTr="00681284">
        <w:trPr>
          <w:trHeight w:val="6480"/>
        </w:trPr>
        <w:tc>
          <w:tcPr>
            <w:tcW w:w="2985" w:type="dxa"/>
          </w:tcPr>
          <w:p w:rsidR="00341CB8" w:rsidRDefault="00341CB8" w:rsidP="00681284">
            <w:pPr>
              <w:shd w:val="clear" w:color="auto" w:fill="FFFFFF"/>
              <w:ind w:left="180"/>
              <w:rPr>
                <w:color w:val="000000"/>
              </w:rPr>
            </w:pPr>
            <w:r>
              <w:rPr>
                <w:color w:val="000000"/>
              </w:rPr>
              <w:br w:type="page"/>
            </w:r>
          </w:p>
          <w:p w:rsidR="00341CB8" w:rsidRDefault="00341CB8" w:rsidP="00681284">
            <w:pPr>
              <w:shd w:val="clear" w:color="auto" w:fill="FFFFFF"/>
              <w:ind w:left="180"/>
              <w:rPr>
                <w:color w:val="000000"/>
                <w:lang w:val="nb-NO"/>
              </w:rPr>
            </w:pPr>
            <w:r>
              <w:rPr>
                <w:color w:val="000000"/>
                <w:lang w:val="nb-NO"/>
              </w:rPr>
              <w:t>CODART</w:t>
            </w:r>
          </w:p>
          <w:p w:rsidR="00341CB8" w:rsidRDefault="00341CB8" w:rsidP="00681284">
            <w:pPr>
              <w:shd w:val="clear" w:color="auto" w:fill="FFFFFF"/>
              <w:ind w:left="180"/>
              <w:rPr>
                <w:color w:val="000000"/>
                <w:lang w:val="nb-NO"/>
              </w:rPr>
            </w:pPr>
            <w:r>
              <w:rPr>
                <w:color w:val="000000"/>
                <w:lang w:val="nb-NO"/>
              </w:rPr>
              <w:t>CONFOU</w:t>
            </w:r>
          </w:p>
          <w:p w:rsidR="00341CB8" w:rsidRDefault="00341CB8" w:rsidP="00681284">
            <w:pPr>
              <w:shd w:val="clear" w:color="auto" w:fill="FFFFFF"/>
              <w:ind w:left="180"/>
              <w:rPr>
                <w:color w:val="000000"/>
                <w:lang w:val="nb-NO"/>
              </w:rPr>
            </w:pPr>
            <w:r>
              <w:rPr>
                <w:color w:val="000000"/>
                <w:lang w:val="nb-NO"/>
              </w:rPr>
              <w:t>DATCOM</w:t>
            </w:r>
          </w:p>
          <w:p w:rsidR="00341CB8" w:rsidRDefault="00341CB8" w:rsidP="00681284">
            <w:pPr>
              <w:shd w:val="clear" w:color="auto" w:fill="FFFFFF"/>
              <w:ind w:left="180"/>
              <w:rPr>
                <w:color w:val="000000"/>
                <w:lang w:val="nb-NO"/>
              </w:rPr>
            </w:pPr>
            <w:r>
              <w:rPr>
                <w:color w:val="000000"/>
                <w:lang w:val="nb-NO"/>
              </w:rPr>
              <w:t>DELLIV</w:t>
            </w:r>
          </w:p>
          <w:p w:rsidR="00341CB8" w:rsidRDefault="00341CB8" w:rsidP="00681284">
            <w:pPr>
              <w:shd w:val="clear" w:color="auto" w:fill="FFFFFF"/>
              <w:ind w:left="180"/>
              <w:rPr>
                <w:color w:val="000000"/>
                <w:lang w:val="nb-NO"/>
              </w:rPr>
            </w:pPr>
            <w:r>
              <w:rPr>
                <w:color w:val="000000"/>
                <w:lang w:val="nb-NO"/>
              </w:rPr>
              <w:t>DERLIV</w:t>
            </w:r>
          </w:p>
          <w:p w:rsidR="00341CB8" w:rsidRDefault="00341CB8" w:rsidP="00681284">
            <w:pPr>
              <w:shd w:val="clear" w:color="auto" w:fill="FFFFFF"/>
              <w:ind w:left="180"/>
              <w:rPr>
                <w:color w:val="000000"/>
                <w:lang w:val="nb-NO"/>
              </w:rPr>
            </w:pPr>
            <w:r>
              <w:rPr>
                <w:color w:val="000000"/>
                <w:lang w:val="nb-NO"/>
              </w:rPr>
              <w:t>LIBART</w:t>
            </w:r>
          </w:p>
          <w:p w:rsidR="00341CB8" w:rsidRDefault="00341CB8" w:rsidP="00681284">
            <w:pPr>
              <w:shd w:val="clear" w:color="auto" w:fill="FFFFFF"/>
              <w:ind w:left="180"/>
              <w:rPr>
                <w:color w:val="000000"/>
                <w:lang w:val="nb-NO"/>
              </w:rPr>
            </w:pPr>
            <w:r>
              <w:rPr>
                <w:color w:val="000000"/>
                <w:lang w:val="nb-NO"/>
              </w:rPr>
              <w:t>NUMCOM</w:t>
            </w:r>
          </w:p>
          <w:p w:rsidR="00341CB8" w:rsidRDefault="00341CB8" w:rsidP="00681284">
            <w:pPr>
              <w:shd w:val="clear" w:color="auto" w:fill="FFFFFF"/>
              <w:ind w:left="180"/>
              <w:rPr>
                <w:color w:val="000000"/>
                <w:lang w:val="nb-NO"/>
              </w:rPr>
            </w:pPr>
            <w:r>
              <w:rPr>
                <w:color w:val="000000"/>
                <w:lang w:val="nb-NO"/>
              </w:rPr>
              <w:t>NUMFOU</w:t>
            </w:r>
          </w:p>
          <w:p w:rsidR="00341CB8" w:rsidRDefault="00341CB8" w:rsidP="00681284">
            <w:pPr>
              <w:shd w:val="clear" w:color="auto" w:fill="FFFFFF"/>
              <w:ind w:left="180"/>
              <w:rPr>
                <w:color w:val="000000"/>
                <w:lang w:val="nb-NO"/>
              </w:rPr>
            </w:pPr>
            <w:r>
              <w:rPr>
                <w:color w:val="000000"/>
                <w:lang w:val="nb-NO"/>
              </w:rPr>
              <w:t>NUMLIG</w:t>
            </w:r>
          </w:p>
          <w:p w:rsidR="00341CB8" w:rsidRDefault="00341CB8" w:rsidP="00681284">
            <w:pPr>
              <w:shd w:val="clear" w:color="auto" w:fill="FFFFFF"/>
              <w:ind w:left="180"/>
              <w:rPr>
                <w:color w:val="000000"/>
                <w:lang w:val="nb-NO"/>
              </w:rPr>
            </w:pPr>
            <w:r>
              <w:rPr>
                <w:color w:val="000000"/>
                <w:lang w:val="nb-NO"/>
              </w:rPr>
              <w:t>NOMFOU</w:t>
            </w:r>
          </w:p>
          <w:p w:rsidR="00341CB8" w:rsidRDefault="00341CB8" w:rsidP="00681284">
            <w:pPr>
              <w:shd w:val="clear" w:color="auto" w:fill="FFFFFF"/>
              <w:ind w:left="180"/>
              <w:rPr>
                <w:color w:val="000000"/>
                <w:lang w:val="nb-NO"/>
              </w:rPr>
            </w:pPr>
            <w:r>
              <w:rPr>
                <w:color w:val="000000"/>
                <w:lang w:val="nb-NO"/>
              </w:rPr>
              <w:t>OBSCOM</w:t>
            </w:r>
          </w:p>
          <w:p w:rsidR="00341CB8" w:rsidRDefault="00341CB8" w:rsidP="00681284">
            <w:pPr>
              <w:shd w:val="clear" w:color="auto" w:fill="FFFFFF"/>
              <w:ind w:left="180"/>
              <w:rPr>
                <w:color w:val="000000"/>
                <w:lang w:val="nb-NO"/>
              </w:rPr>
            </w:pPr>
            <w:r>
              <w:rPr>
                <w:color w:val="000000"/>
                <w:lang w:val="nb-NO"/>
              </w:rPr>
              <w:t>POSFOU</w:t>
            </w:r>
          </w:p>
          <w:p w:rsidR="00341CB8" w:rsidRDefault="00341CB8" w:rsidP="00681284">
            <w:pPr>
              <w:shd w:val="clear" w:color="auto" w:fill="FFFFFF"/>
              <w:ind w:left="180"/>
              <w:rPr>
                <w:color w:val="000000"/>
              </w:rPr>
            </w:pPr>
            <w:r>
              <w:rPr>
                <w:color w:val="000000"/>
              </w:rPr>
              <w:t>PRIUNI</w:t>
            </w:r>
          </w:p>
          <w:p w:rsidR="00341CB8" w:rsidRDefault="00341CB8" w:rsidP="00681284">
            <w:pPr>
              <w:shd w:val="clear" w:color="auto" w:fill="FFFFFF"/>
              <w:ind w:left="180"/>
              <w:rPr>
                <w:color w:val="000000"/>
              </w:rPr>
            </w:pPr>
            <w:r>
              <w:rPr>
                <w:color w:val="000000"/>
              </w:rPr>
              <w:t>PRIX1</w:t>
            </w:r>
          </w:p>
          <w:p w:rsidR="00341CB8" w:rsidRDefault="00341CB8" w:rsidP="00681284">
            <w:pPr>
              <w:shd w:val="clear" w:color="auto" w:fill="FFFFFF"/>
              <w:ind w:left="180"/>
              <w:rPr>
                <w:color w:val="000000"/>
              </w:rPr>
            </w:pPr>
            <w:r>
              <w:rPr>
                <w:color w:val="000000"/>
              </w:rPr>
              <w:t>PRIX2</w:t>
            </w:r>
          </w:p>
          <w:p w:rsidR="00341CB8" w:rsidRDefault="00341CB8" w:rsidP="00681284">
            <w:pPr>
              <w:shd w:val="clear" w:color="auto" w:fill="FFFFFF"/>
              <w:ind w:left="180"/>
              <w:rPr>
                <w:color w:val="000000"/>
              </w:rPr>
            </w:pPr>
            <w:r>
              <w:rPr>
                <w:color w:val="000000"/>
              </w:rPr>
              <w:t>PRIX3</w:t>
            </w:r>
          </w:p>
          <w:p w:rsidR="00341CB8" w:rsidRDefault="00341CB8" w:rsidP="00681284">
            <w:pPr>
              <w:shd w:val="clear" w:color="auto" w:fill="FFFFFF"/>
              <w:ind w:left="180"/>
              <w:rPr>
                <w:color w:val="000000"/>
              </w:rPr>
            </w:pPr>
            <w:r>
              <w:rPr>
                <w:color w:val="000000"/>
              </w:rPr>
              <w:t>QTE1</w:t>
            </w:r>
          </w:p>
          <w:p w:rsidR="00341CB8" w:rsidRDefault="00341CB8" w:rsidP="00681284">
            <w:pPr>
              <w:shd w:val="clear" w:color="auto" w:fill="FFFFFF"/>
              <w:ind w:left="180"/>
              <w:rPr>
                <w:color w:val="000000"/>
              </w:rPr>
            </w:pPr>
            <w:r>
              <w:rPr>
                <w:color w:val="000000"/>
              </w:rPr>
              <w:t>QTE2</w:t>
            </w:r>
          </w:p>
          <w:p w:rsidR="00341CB8" w:rsidRDefault="00341CB8" w:rsidP="00681284">
            <w:pPr>
              <w:shd w:val="clear" w:color="auto" w:fill="FFFFFF"/>
              <w:ind w:left="180"/>
              <w:rPr>
                <w:color w:val="000000"/>
              </w:rPr>
            </w:pPr>
            <w:r>
              <w:rPr>
                <w:color w:val="000000"/>
              </w:rPr>
              <w:t>QTE3</w:t>
            </w:r>
          </w:p>
          <w:p w:rsidR="00341CB8" w:rsidRDefault="00341CB8" w:rsidP="00681284">
            <w:pPr>
              <w:shd w:val="clear" w:color="auto" w:fill="FFFFFF"/>
              <w:ind w:left="180"/>
              <w:rPr>
                <w:color w:val="000000"/>
              </w:rPr>
            </w:pPr>
            <w:r>
              <w:rPr>
                <w:color w:val="000000"/>
              </w:rPr>
              <w:t>QTEANN</w:t>
            </w:r>
          </w:p>
          <w:p w:rsidR="00341CB8" w:rsidRDefault="00341CB8" w:rsidP="00681284">
            <w:pPr>
              <w:shd w:val="clear" w:color="auto" w:fill="FFFFFF"/>
              <w:ind w:left="180"/>
              <w:rPr>
                <w:color w:val="000000"/>
              </w:rPr>
            </w:pPr>
            <w:r>
              <w:rPr>
                <w:color w:val="000000"/>
              </w:rPr>
              <w:t>QTECDE</w:t>
            </w:r>
          </w:p>
          <w:p w:rsidR="00341CB8" w:rsidRDefault="00341CB8" w:rsidP="00681284">
            <w:pPr>
              <w:shd w:val="clear" w:color="auto" w:fill="FFFFFF"/>
              <w:ind w:left="180"/>
              <w:rPr>
                <w:color w:val="000000"/>
              </w:rPr>
            </w:pPr>
            <w:r>
              <w:rPr>
                <w:color w:val="000000"/>
              </w:rPr>
              <w:t>QTELIV</w:t>
            </w:r>
          </w:p>
          <w:p w:rsidR="00341CB8" w:rsidRDefault="00341CB8" w:rsidP="00681284">
            <w:pPr>
              <w:shd w:val="clear" w:color="auto" w:fill="FFFFFF"/>
              <w:ind w:left="180"/>
              <w:rPr>
                <w:color w:val="000000"/>
              </w:rPr>
            </w:pPr>
            <w:r>
              <w:t>RUEFOU</w:t>
            </w:r>
          </w:p>
          <w:p w:rsidR="00341CB8" w:rsidRDefault="00341CB8" w:rsidP="00681284">
            <w:pPr>
              <w:shd w:val="clear" w:color="auto" w:fill="FFFFFF"/>
              <w:ind w:left="180"/>
              <w:rPr>
                <w:color w:val="000000"/>
              </w:rPr>
            </w:pPr>
            <w:r>
              <w:rPr>
                <w:color w:val="000000"/>
              </w:rPr>
              <w:t>SATISF</w:t>
            </w:r>
          </w:p>
          <w:p w:rsidR="00341CB8" w:rsidRDefault="00341CB8" w:rsidP="00681284">
            <w:pPr>
              <w:shd w:val="clear" w:color="auto" w:fill="FFFFFF"/>
              <w:ind w:left="180"/>
              <w:rPr>
                <w:color w:val="000000"/>
              </w:rPr>
            </w:pPr>
            <w:r>
              <w:rPr>
                <w:color w:val="000000"/>
              </w:rPr>
              <w:t>STKALE</w:t>
            </w:r>
          </w:p>
          <w:p w:rsidR="00341CB8" w:rsidRDefault="00341CB8" w:rsidP="00681284">
            <w:pPr>
              <w:shd w:val="clear" w:color="auto" w:fill="FFFFFF"/>
              <w:ind w:left="180"/>
              <w:rPr>
                <w:color w:val="000000"/>
              </w:rPr>
            </w:pPr>
            <w:r>
              <w:rPr>
                <w:color w:val="000000"/>
              </w:rPr>
              <w:t>STKPHY</w:t>
            </w:r>
          </w:p>
          <w:p w:rsidR="00341CB8" w:rsidRDefault="00341CB8" w:rsidP="00681284">
            <w:pPr>
              <w:shd w:val="clear" w:color="auto" w:fill="FFFFFF"/>
              <w:ind w:left="180"/>
              <w:rPr>
                <w:color w:val="000000"/>
              </w:rPr>
            </w:pPr>
            <w:r>
              <w:rPr>
                <w:color w:val="000000"/>
              </w:rPr>
              <w:t>UNIMES</w:t>
            </w:r>
          </w:p>
          <w:p w:rsidR="00341CB8" w:rsidRDefault="00341CB8" w:rsidP="00681284">
            <w:pPr>
              <w:shd w:val="clear" w:color="auto" w:fill="FFFFFF"/>
              <w:ind w:left="180"/>
              <w:rPr>
                <w:color w:val="000000"/>
              </w:rPr>
            </w:pPr>
            <w:r>
              <w:rPr>
                <w:color w:val="000000"/>
              </w:rPr>
              <w:t>VILFOU</w:t>
            </w:r>
          </w:p>
          <w:p w:rsidR="00341CB8" w:rsidRDefault="00341CB8" w:rsidP="00681284">
            <w:pPr>
              <w:shd w:val="clear" w:color="auto" w:fill="FFFFFF"/>
              <w:ind w:left="180"/>
              <w:rPr>
                <w:color w:val="000000"/>
              </w:rPr>
            </w:pPr>
          </w:p>
        </w:tc>
        <w:tc>
          <w:tcPr>
            <w:tcW w:w="5043" w:type="dxa"/>
          </w:tcPr>
          <w:p w:rsidR="00341CB8" w:rsidRDefault="00341CB8" w:rsidP="00681284">
            <w:pPr>
              <w:shd w:val="clear" w:color="auto" w:fill="FFFFFF"/>
              <w:rPr>
                <w:color w:val="000000"/>
              </w:rPr>
            </w:pPr>
          </w:p>
          <w:p w:rsidR="00341CB8" w:rsidRDefault="00341CB8" w:rsidP="00681284">
            <w:pPr>
              <w:shd w:val="clear" w:color="auto" w:fill="FFFFFF"/>
              <w:rPr>
                <w:color w:val="000000"/>
              </w:rPr>
            </w:pPr>
            <w:r>
              <w:rPr>
                <w:color w:val="000000"/>
              </w:rPr>
              <w:t>Code produit</w:t>
            </w:r>
          </w:p>
          <w:p w:rsidR="00341CB8" w:rsidRDefault="00341CB8" w:rsidP="00681284">
            <w:pPr>
              <w:shd w:val="clear" w:color="auto" w:fill="FFFFFF"/>
              <w:rPr>
                <w:color w:val="000000"/>
              </w:rPr>
            </w:pPr>
            <w:r>
              <w:rPr>
                <w:color w:val="000000"/>
              </w:rPr>
              <w:t>Contact chez le fournisseur</w:t>
            </w:r>
          </w:p>
          <w:p w:rsidR="00341CB8" w:rsidRDefault="00341CB8" w:rsidP="00681284">
            <w:pPr>
              <w:shd w:val="clear" w:color="auto" w:fill="FFFFFF"/>
              <w:rPr>
                <w:color w:val="000000"/>
              </w:rPr>
            </w:pPr>
            <w:r>
              <w:rPr>
                <w:color w:val="000000"/>
              </w:rPr>
              <w:t>Date de commande</w:t>
            </w:r>
          </w:p>
          <w:p w:rsidR="00341CB8" w:rsidRDefault="00341CB8" w:rsidP="00681284">
            <w:pPr>
              <w:shd w:val="clear" w:color="auto" w:fill="FFFFFF"/>
              <w:rPr>
                <w:color w:val="000000"/>
              </w:rPr>
            </w:pPr>
            <w:r>
              <w:rPr>
                <w:color w:val="000000"/>
              </w:rPr>
              <w:t>Délai de livraison</w:t>
            </w:r>
          </w:p>
          <w:p w:rsidR="00341CB8" w:rsidRDefault="00341CB8" w:rsidP="00681284">
            <w:pPr>
              <w:shd w:val="clear" w:color="auto" w:fill="FFFFFF"/>
              <w:rPr>
                <w:color w:val="000000"/>
              </w:rPr>
            </w:pPr>
            <w:r>
              <w:rPr>
                <w:color w:val="000000"/>
              </w:rPr>
              <w:t>Date dernière livraison</w:t>
            </w:r>
          </w:p>
          <w:p w:rsidR="00341CB8" w:rsidRDefault="00341CB8" w:rsidP="00681284">
            <w:pPr>
              <w:shd w:val="clear" w:color="auto" w:fill="FFFFFF"/>
              <w:rPr>
                <w:color w:val="000000"/>
              </w:rPr>
            </w:pPr>
            <w:r>
              <w:rPr>
                <w:color w:val="000000"/>
              </w:rPr>
              <w:t>Libellé Produit</w:t>
            </w:r>
          </w:p>
          <w:p w:rsidR="00341CB8" w:rsidRDefault="00341CB8" w:rsidP="00681284">
            <w:pPr>
              <w:shd w:val="clear" w:color="auto" w:fill="FFFFFF"/>
              <w:rPr>
                <w:color w:val="000000"/>
              </w:rPr>
            </w:pPr>
            <w:r>
              <w:rPr>
                <w:color w:val="000000"/>
              </w:rPr>
              <w:t>Numéro de commande</w:t>
            </w:r>
          </w:p>
          <w:p w:rsidR="00341CB8" w:rsidRDefault="00341CB8" w:rsidP="00681284">
            <w:pPr>
              <w:shd w:val="clear" w:color="auto" w:fill="FFFFFF"/>
              <w:rPr>
                <w:color w:val="000000"/>
              </w:rPr>
            </w:pPr>
            <w:r>
              <w:rPr>
                <w:color w:val="000000"/>
              </w:rPr>
              <w:t>N° de compte fournisseur</w:t>
            </w:r>
          </w:p>
          <w:p w:rsidR="00341CB8" w:rsidRDefault="00341CB8" w:rsidP="00681284">
            <w:pPr>
              <w:shd w:val="clear" w:color="auto" w:fill="FFFFFF"/>
              <w:rPr>
                <w:color w:val="000000"/>
              </w:rPr>
            </w:pPr>
            <w:r>
              <w:rPr>
                <w:color w:val="000000"/>
              </w:rPr>
              <w:t>N° de ligne commande</w:t>
            </w:r>
          </w:p>
          <w:p w:rsidR="00341CB8" w:rsidRDefault="00341CB8" w:rsidP="00681284">
            <w:pPr>
              <w:shd w:val="clear" w:color="auto" w:fill="FFFFFF"/>
              <w:rPr>
                <w:color w:val="000000"/>
              </w:rPr>
            </w:pPr>
            <w:r>
              <w:rPr>
                <w:color w:val="000000"/>
              </w:rPr>
              <w:t>Nom fournisseur</w:t>
            </w:r>
          </w:p>
          <w:p w:rsidR="00341CB8" w:rsidRDefault="00341CB8" w:rsidP="00681284">
            <w:pPr>
              <w:shd w:val="clear" w:color="auto" w:fill="FFFFFF"/>
              <w:rPr>
                <w:color w:val="000000"/>
              </w:rPr>
            </w:pPr>
            <w:r>
              <w:rPr>
                <w:color w:val="000000"/>
              </w:rPr>
              <w:t>Observations</w:t>
            </w:r>
          </w:p>
          <w:p w:rsidR="00341CB8" w:rsidRDefault="00341CB8" w:rsidP="00681284">
            <w:pPr>
              <w:shd w:val="clear" w:color="auto" w:fill="FFFFFF"/>
              <w:rPr>
                <w:color w:val="000000"/>
              </w:rPr>
            </w:pPr>
            <w:r>
              <w:rPr>
                <w:color w:val="000000"/>
              </w:rPr>
              <w:t>Code postal fournisseur</w:t>
            </w:r>
          </w:p>
          <w:p w:rsidR="00341CB8" w:rsidRDefault="00341CB8" w:rsidP="00681284">
            <w:pPr>
              <w:shd w:val="clear" w:color="auto" w:fill="FFFFFF"/>
              <w:rPr>
                <w:color w:val="000000"/>
              </w:rPr>
            </w:pPr>
            <w:r>
              <w:rPr>
                <w:color w:val="000000"/>
              </w:rPr>
              <w:t>Prix unitaire de vente</w:t>
            </w:r>
          </w:p>
          <w:p w:rsidR="00341CB8" w:rsidRDefault="00341CB8" w:rsidP="00681284">
            <w:pPr>
              <w:shd w:val="clear" w:color="auto" w:fill="FFFFFF"/>
              <w:rPr>
                <w:color w:val="000000"/>
              </w:rPr>
            </w:pPr>
            <w:r>
              <w:rPr>
                <w:color w:val="000000"/>
              </w:rPr>
              <w:t>Prix unitaire 1</w:t>
            </w:r>
          </w:p>
          <w:p w:rsidR="00341CB8" w:rsidRDefault="00341CB8" w:rsidP="00681284">
            <w:pPr>
              <w:shd w:val="clear" w:color="auto" w:fill="FFFFFF"/>
              <w:rPr>
                <w:color w:val="000000"/>
              </w:rPr>
            </w:pPr>
            <w:r>
              <w:rPr>
                <w:color w:val="000000"/>
              </w:rPr>
              <w:t>Prix unitaire 2</w:t>
            </w:r>
          </w:p>
          <w:p w:rsidR="00341CB8" w:rsidRDefault="00341CB8" w:rsidP="00681284">
            <w:pPr>
              <w:shd w:val="clear" w:color="auto" w:fill="FFFFFF"/>
              <w:rPr>
                <w:color w:val="000000"/>
              </w:rPr>
            </w:pPr>
            <w:r>
              <w:rPr>
                <w:color w:val="000000"/>
              </w:rPr>
              <w:t>Prix unitaire 3</w:t>
            </w:r>
          </w:p>
          <w:p w:rsidR="00341CB8" w:rsidRDefault="00341CB8" w:rsidP="00681284">
            <w:pPr>
              <w:shd w:val="clear" w:color="auto" w:fill="FFFFFF"/>
              <w:rPr>
                <w:color w:val="000000"/>
              </w:rPr>
            </w:pPr>
            <w:r>
              <w:rPr>
                <w:color w:val="000000"/>
              </w:rPr>
              <w:t>Borne quantité livraison 1</w:t>
            </w:r>
          </w:p>
          <w:p w:rsidR="00341CB8" w:rsidRDefault="00341CB8" w:rsidP="00681284">
            <w:pPr>
              <w:shd w:val="clear" w:color="auto" w:fill="FFFFFF"/>
              <w:rPr>
                <w:color w:val="000000"/>
              </w:rPr>
            </w:pPr>
            <w:r>
              <w:rPr>
                <w:color w:val="000000"/>
              </w:rPr>
              <w:t>Borne quantité livraison 2</w:t>
            </w:r>
          </w:p>
          <w:p w:rsidR="00341CB8" w:rsidRDefault="00341CB8" w:rsidP="00681284">
            <w:pPr>
              <w:shd w:val="clear" w:color="auto" w:fill="FFFFFF"/>
              <w:rPr>
                <w:color w:val="000000"/>
              </w:rPr>
            </w:pPr>
            <w:r>
              <w:rPr>
                <w:color w:val="000000"/>
              </w:rPr>
              <w:t>Borne quantité livraison 3</w:t>
            </w:r>
          </w:p>
          <w:p w:rsidR="00341CB8" w:rsidRDefault="00341CB8" w:rsidP="00681284">
            <w:pPr>
              <w:shd w:val="clear" w:color="auto" w:fill="FFFFFF"/>
              <w:rPr>
                <w:color w:val="000000"/>
              </w:rPr>
            </w:pPr>
            <w:r>
              <w:rPr>
                <w:color w:val="000000"/>
              </w:rPr>
              <w:t>Quantité annuelle</w:t>
            </w:r>
          </w:p>
          <w:p w:rsidR="00341CB8" w:rsidRDefault="00341CB8" w:rsidP="00681284">
            <w:pPr>
              <w:shd w:val="clear" w:color="auto" w:fill="FFFFFF"/>
              <w:rPr>
                <w:color w:val="000000"/>
              </w:rPr>
            </w:pPr>
            <w:r>
              <w:rPr>
                <w:color w:val="000000"/>
              </w:rPr>
              <w:t>Quantité commandée</w:t>
            </w:r>
          </w:p>
          <w:p w:rsidR="00341CB8" w:rsidRDefault="00341CB8" w:rsidP="00681284">
            <w:pPr>
              <w:shd w:val="clear" w:color="auto" w:fill="FFFFFF"/>
              <w:rPr>
                <w:color w:val="000000"/>
              </w:rPr>
            </w:pPr>
            <w:r>
              <w:rPr>
                <w:color w:val="000000"/>
              </w:rPr>
              <w:t>Quantité livrée</w:t>
            </w:r>
          </w:p>
          <w:p w:rsidR="00341CB8" w:rsidRDefault="00341CB8" w:rsidP="00681284">
            <w:pPr>
              <w:shd w:val="clear" w:color="auto" w:fill="FFFFFF"/>
              <w:rPr>
                <w:color w:val="000000"/>
              </w:rPr>
            </w:pPr>
            <w:r>
              <w:rPr>
                <w:color w:val="000000"/>
              </w:rPr>
              <w:t>Adresse fournisseur</w:t>
            </w:r>
          </w:p>
          <w:p w:rsidR="00341CB8" w:rsidRDefault="00341CB8" w:rsidP="00681284">
            <w:pPr>
              <w:shd w:val="clear" w:color="auto" w:fill="FFFFFF"/>
              <w:rPr>
                <w:color w:val="000000"/>
              </w:rPr>
            </w:pPr>
            <w:r>
              <w:rPr>
                <w:color w:val="000000"/>
              </w:rPr>
              <w:t>Indice satisfaction</w:t>
            </w:r>
          </w:p>
          <w:p w:rsidR="00341CB8" w:rsidRDefault="00341CB8" w:rsidP="00681284">
            <w:pPr>
              <w:shd w:val="clear" w:color="auto" w:fill="FFFFFF"/>
              <w:rPr>
                <w:color w:val="000000"/>
              </w:rPr>
            </w:pPr>
            <w:r>
              <w:rPr>
                <w:color w:val="000000"/>
              </w:rPr>
              <w:t>Stock d’alerte</w:t>
            </w:r>
          </w:p>
          <w:p w:rsidR="00341CB8" w:rsidRDefault="00341CB8" w:rsidP="00681284">
            <w:pPr>
              <w:shd w:val="clear" w:color="auto" w:fill="FFFFFF"/>
              <w:rPr>
                <w:color w:val="000000"/>
              </w:rPr>
            </w:pPr>
            <w:r>
              <w:rPr>
                <w:color w:val="000000"/>
              </w:rPr>
              <w:t>Stock physique</w:t>
            </w:r>
          </w:p>
          <w:p w:rsidR="00341CB8" w:rsidRDefault="00341CB8" w:rsidP="00681284">
            <w:pPr>
              <w:shd w:val="clear" w:color="auto" w:fill="FFFFFF"/>
              <w:rPr>
                <w:color w:val="000000"/>
              </w:rPr>
            </w:pPr>
            <w:r>
              <w:rPr>
                <w:color w:val="000000"/>
              </w:rPr>
              <w:t>Unité de mesure</w:t>
            </w:r>
          </w:p>
          <w:p w:rsidR="00341CB8" w:rsidRDefault="00341CB8" w:rsidP="00681284">
            <w:pPr>
              <w:shd w:val="clear" w:color="auto" w:fill="FFFFFF"/>
              <w:rPr>
                <w:color w:val="000000"/>
              </w:rPr>
            </w:pPr>
            <w:r>
              <w:rPr>
                <w:color w:val="000000"/>
              </w:rPr>
              <w:t>Ville fournisseur</w:t>
            </w:r>
          </w:p>
          <w:p w:rsidR="00341CB8" w:rsidRDefault="00341CB8" w:rsidP="00681284">
            <w:pPr>
              <w:shd w:val="clear" w:color="auto" w:fill="FFFFFF"/>
              <w:rPr>
                <w:color w:val="000000"/>
              </w:rPr>
            </w:pPr>
          </w:p>
        </w:tc>
        <w:tc>
          <w:tcPr>
            <w:tcW w:w="1440" w:type="dxa"/>
          </w:tcPr>
          <w:p w:rsidR="00341CB8" w:rsidRDefault="00341CB8" w:rsidP="00681284">
            <w:pPr>
              <w:shd w:val="clear" w:color="auto" w:fill="FFFFFF"/>
              <w:rPr>
                <w:color w:val="000000"/>
              </w:rPr>
            </w:pPr>
          </w:p>
          <w:p w:rsidR="00FD45E2" w:rsidRDefault="00FD45E2" w:rsidP="00FD45E2">
            <w:pPr>
              <w:shd w:val="clear" w:color="auto" w:fill="FFFFFF"/>
              <w:rPr>
                <w:color w:val="000000"/>
                <w:lang w:val="en-GB"/>
              </w:rPr>
            </w:pPr>
            <w:r>
              <w:rPr>
                <w:color w:val="000000"/>
                <w:lang w:val="en-GB"/>
              </w:rPr>
              <w:t>CHAR(4)</w:t>
            </w:r>
          </w:p>
          <w:p w:rsidR="00FD45E2" w:rsidRDefault="00FD45E2" w:rsidP="00FD45E2">
            <w:pPr>
              <w:rPr>
                <w:color w:val="000000"/>
                <w:lang w:val="en-GB"/>
              </w:rPr>
            </w:pPr>
            <w:r>
              <w:rPr>
                <w:color w:val="000000"/>
                <w:lang w:val="en-GB"/>
              </w:rPr>
              <w:t>VARCHAR2(15)</w:t>
            </w:r>
          </w:p>
          <w:p w:rsidR="00FD45E2" w:rsidRDefault="00FD45E2" w:rsidP="00FD45E2">
            <w:pPr>
              <w:shd w:val="clear" w:color="auto" w:fill="FFFFFF"/>
              <w:rPr>
                <w:color w:val="000000"/>
                <w:lang w:val="en-GB"/>
              </w:rPr>
            </w:pPr>
            <w:r>
              <w:rPr>
                <w:color w:val="000000"/>
                <w:lang w:val="en-GB"/>
              </w:rPr>
              <w:t>DATE</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DATE</w:t>
            </w:r>
          </w:p>
          <w:p w:rsidR="00FD45E2" w:rsidRDefault="00FD45E2" w:rsidP="00FD45E2">
            <w:pPr>
              <w:shd w:val="clear" w:color="auto" w:fill="FFFFFF"/>
              <w:rPr>
                <w:color w:val="000000"/>
                <w:lang w:val="en-GB"/>
              </w:rPr>
            </w:pPr>
            <w:r>
              <w:rPr>
                <w:color w:val="000000"/>
                <w:lang w:val="en-GB"/>
              </w:rPr>
              <w:t>VARCHAR2(25)</w:t>
            </w:r>
          </w:p>
          <w:p w:rsidR="00FD45E2" w:rsidRDefault="00FD45E2" w:rsidP="00FD45E2">
            <w:pPr>
              <w:shd w:val="clear" w:color="auto" w:fill="FFFFFF"/>
              <w:rPr>
                <w:color w:val="000000"/>
                <w:lang w:val="en-GB"/>
              </w:rPr>
            </w:pPr>
            <w:r>
              <w:rPr>
                <w:color w:val="000000"/>
                <w:lang w:val="en-GB"/>
              </w:rPr>
              <w:t>INT</w:t>
            </w:r>
          </w:p>
          <w:p w:rsidR="00FD45E2" w:rsidRDefault="00FD45E2" w:rsidP="00FD45E2">
            <w:pPr>
              <w:shd w:val="clear" w:color="auto" w:fill="FFFFFF"/>
              <w:rPr>
                <w:color w:val="000000"/>
                <w:lang w:val="en-GB"/>
              </w:rPr>
            </w:pPr>
            <w:r>
              <w:rPr>
                <w:color w:val="000000"/>
                <w:lang w:val="en-GB"/>
              </w:rPr>
              <w:t>INT</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VARCHAR2(30)</w:t>
            </w:r>
          </w:p>
          <w:p w:rsidR="00FD45E2" w:rsidRDefault="00FD45E2" w:rsidP="00FD45E2">
            <w:pPr>
              <w:shd w:val="clear" w:color="auto" w:fill="FFFFFF"/>
              <w:rPr>
                <w:color w:val="000000"/>
                <w:lang w:val="en-GB"/>
              </w:rPr>
            </w:pPr>
            <w:r>
              <w:rPr>
                <w:color w:val="000000"/>
                <w:lang w:val="en-GB"/>
              </w:rPr>
              <w:t>VARCHAR2(25)</w:t>
            </w:r>
          </w:p>
          <w:p w:rsidR="00FD45E2" w:rsidRDefault="00FD45E2" w:rsidP="00FD45E2">
            <w:pPr>
              <w:shd w:val="clear" w:color="auto" w:fill="FFFFFF"/>
              <w:rPr>
                <w:color w:val="000000"/>
                <w:lang w:val="en-GB"/>
              </w:rPr>
            </w:pPr>
            <w:r>
              <w:rPr>
                <w:color w:val="000000"/>
                <w:lang w:val="en-GB"/>
              </w:rPr>
              <w:t>CHAR(5)</w:t>
            </w:r>
          </w:p>
          <w:p w:rsidR="00FD45E2" w:rsidRDefault="00FD45E2" w:rsidP="00FD45E2">
            <w:pPr>
              <w:shd w:val="clear" w:color="auto" w:fill="FFFFFF"/>
              <w:rPr>
                <w:color w:val="000000"/>
                <w:lang w:val="en-GB"/>
              </w:rPr>
            </w:pPr>
            <w:r>
              <w:rPr>
                <w:color w:val="000000"/>
                <w:lang w:val="en-GB"/>
              </w:rPr>
              <w:t>NUMBER(7,2)</w:t>
            </w:r>
          </w:p>
          <w:p w:rsidR="00FD45E2" w:rsidRDefault="00FD45E2" w:rsidP="00FD45E2">
            <w:pPr>
              <w:shd w:val="clear" w:color="auto" w:fill="FFFFFF"/>
              <w:rPr>
                <w:color w:val="000000"/>
                <w:lang w:val="en-GB"/>
              </w:rPr>
            </w:pPr>
            <w:r>
              <w:rPr>
                <w:color w:val="000000"/>
                <w:lang w:val="en-GB"/>
              </w:rPr>
              <w:t>NUMBER(7,2)</w:t>
            </w:r>
          </w:p>
          <w:p w:rsidR="00FD45E2" w:rsidRDefault="00FD45E2" w:rsidP="00FD45E2">
            <w:pPr>
              <w:shd w:val="clear" w:color="auto" w:fill="FFFFFF"/>
              <w:rPr>
                <w:color w:val="000000"/>
                <w:lang w:val="en-GB"/>
              </w:rPr>
            </w:pPr>
            <w:r>
              <w:rPr>
                <w:color w:val="000000"/>
                <w:lang w:val="en-GB"/>
              </w:rPr>
              <w:t>NUMBER(7,2)</w:t>
            </w:r>
          </w:p>
          <w:p w:rsidR="00FD45E2" w:rsidRDefault="00FD45E2" w:rsidP="00FD45E2">
            <w:pPr>
              <w:shd w:val="clear" w:color="auto" w:fill="FFFFFF"/>
              <w:rPr>
                <w:color w:val="000000"/>
                <w:lang w:val="en-GB"/>
              </w:rPr>
            </w:pPr>
            <w:r>
              <w:rPr>
                <w:color w:val="000000"/>
                <w:lang w:val="en-GB"/>
              </w:rPr>
              <w:t>NUMBER(7,2)</w:t>
            </w:r>
          </w:p>
          <w:p w:rsidR="00FD45E2" w:rsidRDefault="00FD45E2" w:rsidP="00FD45E2">
            <w:pPr>
              <w:shd w:val="clear" w:color="auto" w:fill="FFFFFF"/>
              <w:rPr>
                <w:color w:val="000000"/>
                <w:lang w:val="en-GB"/>
              </w:rPr>
            </w:pPr>
            <w:r>
              <w:rPr>
                <w:color w:val="000000"/>
                <w:lang w:val="en-GB"/>
              </w:rPr>
              <w:t xml:space="preserve">SMALLINT </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 xml:space="preserve">SMALLINT </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rPr>
                <w:color w:val="000000"/>
                <w:lang w:val="en-GB"/>
              </w:rPr>
            </w:pPr>
            <w:r>
              <w:rPr>
                <w:color w:val="000000"/>
                <w:lang w:val="en-GB"/>
              </w:rPr>
              <w:t>VARCHAR2(30)</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SMALLINT</w:t>
            </w:r>
          </w:p>
          <w:p w:rsidR="00FD45E2" w:rsidRDefault="00FD45E2" w:rsidP="00FD45E2">
            <w:pPr>
              <w:shd w:val="clear" w:color="auto" w:fill="FFFFFF"/>
              <w:rPr>
                <w:color w:val="000000"/>
                <w:lang w:val="en-GB"/>
              </w:rPr>
            </w:pPr>
            <w:r>
              <w:rPr>
                <w:color w:val="000000"/>
                <w:lang w:val="en-GB"/>
              </w:rPr>
              <w:t>CHAR(5)</w:t>
            </w:r>
          </w:p>
          <w:p w:rsidR="00341CB8" w:rsidRDefault="00FD45E2" w:rsidP="00FD45E2">
            <w:pPr>
              <w:shd w:val="clear" w:color="auto" w:fill="FFFFFF"/>
              <w:rPr>
                <w:color w:val="000000"/>
                <w:lang w:val="en-GB"/>
              </w:rPr>
            </w:pPr>
            <w:r>
              <w:rPr>
                <w:color w:val="000000"/>
                <w:lang w:val="en-GB"/>
              </w:rPr>
              <w:t xml:space="preserve">VARCHAR2(25) </w:t>
            </w:r>
          </w:p>
        </w:tc>
      </w:tr>
    </w:tbl>
    <w:p w:rsidR="00341CB8" w:rsidRDefault="00341CB8" w:rsidP="00341CB8">
      <w:pPr>
        <w:shd w:val="clear" w:color="auto" w:fill="FFFFFF"/>
        <w:spacing w:line="317" w:lineRule="exact"/>
        <w:ind w:right="578"/>
        <w:rPr>
          <w:lang w:val="en-GB"/>
        </w:rPr>
      </w:pPr>
    </w:p>
    <w:p w:rsidR="00341CB8" w:rsidRPr="00341CB8" w:rsidRDefault="00341CB8" w:rsidP="00341CB8">
      <w:pPr>
        <w:pStyle w:val="Titre2"/>
      </w:pPr>
      <w:bookmarkStart w:id="14" w:name="_Toc303864578"/>
      <w:r>
        <w:br w:type="page"/>
      </w:r>
      <w:bookmarkStart w:id="15" w:name="_Toc444853990"/>
      <w:r w:rsidRPr="00341CB8">
        <w:lastRenderedPageBreak/>
        <w:t>Le modèle physique</w:t>
      </w:r>
      <w:bookmarkEnd w:id="14"/>
      <w:bookmarkEnd w:id="15"/>
    </w:p>
    <w:p w:rsidR="00341CB8" w:rsidRDefault="00341CB8" w:rsidP="00341CB8">
      <w:pPr>
        <w:pStyle w:val="texte2"/>
        <w:rPr>
          <w:rFonts w:ascii="Myriad Pro" w:hAnsi="Myriad Pro"/>
          <w:color w:val="auto"/>
          <w:szCs w:val="24"/>
        </w:rPr>
      </w:pPr>
      <w:r>
        <w:rPr>
          <w:rFonts w:ascii="Myriad Pro" w:hAnsi="Myriad Pro"/>
          <w:color w:val="auto"/>
          <w:szCs w:val="24"/>
        </w:rPr>
        <w:t xml:space="preserve">La base de données relationnelle PAPYRUS est constituée des relations suivantes : </w:t>
      </w:r>
    </w:p>
    <w:p w:rsidR="00341CB8" w:rsidRDefault="006A793D" w:rsidP="00341CB8">
      <w:pPr>
        <w:pStyle w:val="texte2"/>
        <w:rPr>
          <w:rFonts w:ascii="Myriad Pro" w:hAnsi="Myriad Pro"/>
          <w:color w:val="auto"/>
          <w:szCs w:val="24"/>
        </w:rPr>
      </w:pPr>
      <w:r>
        <w:rPr>
          <w:noProof/>
        </w:rPr>
        <mc:AlternateContent>
          <mc:Choice Requires="wps">
            <w:drawing>
              <wp:anchor distT="0" distB="0" distL="114300" distR="114300" simplePos="0" relativeHeight="251704320" behindDoc="0" locked="0" layoutInCell="1" allowOverlap="1" wp14:anchorId="21E08DD9" wp14:editId="3EAE8EC1">
                <wp:simplePos x="0" y="0"/>
                <wp:positionH relativeFrom="column">
                  <wp:posOffset>3819525</wp:posOffset>
                </wp:positionH>
                <wp:positionV relativeFrom="paragraph">
                  <wp:posOffset>1721485</wp:posOffset>
                </wp:positionV>
                <wp:extent cx="1963420" cy="1403985"/>
                <wp:effectExtent l="0" t="0" r="17780" b="2095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3985"/>
                        </a:xfrm>
                        <a:prstGeom prst="rect">
                          <a:avLst/>
                        </a:prstGeom>
                        <a:solidFill>
                          <a:srgbClr val="FFFFFF"/>
                        </a:solidFill>
                        <a:ln w="9525">
                          <a:solidFill>
                            <a:srgbClr val="000000"/>
                          </a:solidFill>
                          <a:miter lim="800000"/>
                          <a:headEnd/>
                          <a:tailEnd/>
                        </a:ln>
                      </wps:spPr>
                      <wps:txbx>
                        <w:txbxContent>
                          <w:p w:rsidR="006A793D" w:rsidRPr="006A793D" w:rsidRDefault="006A793D" w:rsidP="006A793D">
                            <w:pPr>
                              <w:rPr>
                                <w:i/>
                              </w:rPr>
                            </w:pPr>
                            <w:r>
                              <w:rPr>
                                <w:i/>
                              </w:rPr>
                              <w:t xml:space="preserve">Une relation se traduit par une duplication de la clé primaire dans la table reliée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74" type="#_x0000_t202" style="position:absolute;left:0;text-align:left;margin-left:300.75pt;margin-top:135.55pt;width:154.6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">
                <v:textbox style="mso-fit-shape-to-text:t">
                  <w:txbxContent>
                    <w:p w:rsidR="006A793D" w:rsidRPr="006A793D" w:rsidRDefault="006A793D" w:rsidP="006A793D">
                      <w:pPr>
                        <w:rPr>
                          <w:i/>
                        </w:rPr>
                      </w:pPr>
                      <w:r>
                        <w:rPr>
                          <w:i/>
                        </w:rPr>
                        <w:t xml:space="preserve">Une relation se traduit par une duplication de la clé primaire dans la table reliée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5B1F562" wp14:editId="471F9694">
                <wp:simplePos x="0" y="0"/>
                <wp:positionH relativeFrom="column">
                  <wp:posOffset>3533858</wp:posOffset>
                </wp:positionH>
                <wp:positionV relativeFrom="paragraph">
                  <wp:posOffset>210903</wp:posOffset>
                </wp:positionV>
                <wp:extent cx="2043292" cy="1403985"/>
                <wp:effectExtent l="0" t="0" r="14605" b="1016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292" cy="1403985"/>
                        </a:xfrm>
                        <a:prstGeom prst="rect">
                          <a:avLst/>
                        </a:prstGeom>
                        <a:solidFill>
                          <a:srgbClr val="FFFFFF"/>
                        </a:solidFill>
                        <a:ln w="9525">
                          <a:solidFill>
                            <a:srgbClr val="000000"/>
                          </a:solidFill>
                          <a:miter lim="800000"/>
                          <a:headEnd/>
                          <a:tailEnd/>
                        </a:ln>
                      </wps:spPr>
                      <wps:txbx>
                        <w:txbxContent>
                          <w:p w:rsidR="006A793D" w:rsidRPr="006A793D" w:rsidRDefault="006A793D">
                            <w:pPr>
                              <w:rPr>
                                <w:i/>
                              </w:rPr>
                            </w:pPr>
                            <w:r w:rsidRPr="006A793D">
                              <w:rPr>
                                <w:i/>
                              </w:rPr>
                              <w:t xml:space="preserve">La clé </w:t>
                            </w:r>
                            <w:r>
                              <w:rPr>
                                <w:i/>
                              </w:rPr>
                              <w:t>primaire de cette table est composée de</w:t>
                            </w:r>
                            <w:r w:rsidRPr="006A793D">
                              <w:rPr>
                                <w:i/>
                              </w:rPr>
                              <w:t xml:space="preserve"> 2 champs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left:0;text-align:left;margin-left:278.25pt;margin-top:16.6pt;width:160.9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">
                <v:textbox style="mso-fit-shape-to-text:t">
                  <w:txbxContent>
                    <w:p w:rsidR="006A793D" w:rsidRPr="006A793D" w:rsidRDefault="006A793D">
                      <w:pPr>
                        <w:rPr>
                          <w:i/>
                        </w:rPr>
                      </w:pPr>
                      <w:r w:rsidRPr="006A793D">
                        <w:rPr>
                          <w:i/>
                        </w:rPr>
                        <w:t xml:space="preserve">La clé </w:t>
                      </w:r>
                      <w:r>
                        <w:rPr>
                          <w:i/>
                        </w:rPr>
                        <w:t>primaire de cette table est composée de</w:t>
                      </w:r>
                      <w:r w:rsidRPr="006A793D">
                        <w:rPr>
                          <w:i/>
                        </w:rPr>
                        <w:t xml:space="preserve"> 2 champs</w:t>
                      </w:r>
                    </w:p>
                  </w:txbxContent>
                </v:textbox>
              </v:shape>
            </w:pict>
          </mc:Fallback>
        </mc:AlternateContent>
      </w:r>
      <w:r w:rsidR="00341CB8">
        <w:rPr>
          <w:rFonts w:ascii="Myriad Pro" w:hAnsi="Myriad Pro"/>
          <w:noProof/>
          <w:color w:val="auto"/>
          <w:szCs w:val="24"/>
        </w:rPr>
        <w:drawing>
          <wp:inline distT="0" distB="0" distL="0" distR="0" wp14:anchorId="643115C9" wp14:editId="4A1DB0F0">
            <wp:extent cx="4923155" cy="67195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155" cy="6719570"/>
                    </a:xfrm>
                    <a:prstGeom prst="rect">
                      <a:avLst/>
                    </a:prstGeom>
                    <a:noFill/>
                    <a:ln>
                      <a:noFill/>
                    </a:ln>
                  </pic:spPr>
                </pic:pic>
              </a:graphicData>
            </a:graphic>
          </wp:inline>
        </w:drawing>
      </w:r>
    </w:p>
    <w:p w:rsidR="00341CB8" w:rsidRDefault="00341CB8" w:rsidP="00341CB8"/>
    <w:p w:rsidR="00341CB8" w:rsidRDefault="00341CB8" w:rsidP="00341CB8">
      <w:pPr>
        <w:shd w:val="clear" w:color="auto" w:fill="FFFFFF"/>
      </w:pPr>
      <w:r>
        <w:rPr>
          <w:b/>
        </w:rPr>
        <w:t>PRODUIT</w:t>
      </w:r>
      <w:r>
        <w:t xml:space="preserve"> (</w:t>
      </w:r>
      <w:r>
        <w:rPr>
          <w:u w:val="single"/>
        </w:rPr>
        <w:t>CODART</w:t>
      </w:r>
      <w:r>
        <w:t>, LIBART, STK</w:t>
      </w:r>
      <w:r w:rsidR="00FD45E2">
        <w:t>A</w:t>
      </w:r>
      <w:r>
        <w:t xml:space="preserve">LE, </w:t>
      </w:r>
      <w:r>
        <w:rPr>
          <w:color w:val="000000"/>
        </w:rPr>
        <w:t>STKPHY</w:t>
      </w:r>
      <w:r>
        <w:t xml:space="preserve">, </w:t>
      </w:r>
      <w:r>
        <w:rPr>
          <w:color w:val="000000"/>
        </w:rPr>
        <w:t>QTEANN</w:t>
      </w:r>
      <w:r>
        <w:t xml:space="preserve">, </w:t>
      </w:r>
      <w:r>
        <w:rPr>
          <w:color w:val="000000"/>
        </w:rPr>
        <w:t>UNIMES)</w:t>
      </w:r>
    </w:p>
    <w:p w:rsidR="00341CB8" w:rsidRDefault="00341CB8" w:rsidP="00341CB8">
      <w:pPr>
        <w:shd w:val="clear" w:color="auto" w:fill="FFFFFF"/>
        <w:rPr>
          <w:lang w:val="en-GB"/>
        </w:rPr>
      </w:pPr>
      <w:r>
        <w:rPr>
          <w:b/>
          <w:lang w:val="en-GB"/>
        </w:rPr>
        <w:t>ENTCOM</w:t>
      </w:r>
      <w:r>
        <w:rPr>
          <w:lang w:val="en-GB"/>
        </w:rPr>
        <w:t xml:space="preserve"> (</w:t>
      </w:r>
      <w:r>
        <w:rPr>
          <w:color w:val="000000"/>
          <w:u w:val="single"/>
          <w:lang w:val="en-GB"/>
        </w:rPr>
        <w:t>NUMCOM</w:t>
      </w:r>
      <w:r>
        <w:rPr>
          <w:lang w:val="en-GB"/>
        </w:rPr>
        <w:t xml:space="preserve">, OBSCOM, </w:t>
      </w:r>
      <w:r>
        <w:rPr>
          <w:color w:val="000000"/>
          <w:lang w:val="en-GB"/>
        </w:rPr>
        <w:t xml:space="preserve">DATCOM, </w:t>
      </w:r>
      <w:r w:rsidR="00FD45E2">
        <w:rPr>
          <w:color w:val="000000"/>
          <w:lang w:val="en-GB"/>
        </w:rPr>
        <w:t>*</w:t>
      </w:r>
      <w:r>
        <w:rPr>
          <w:lang w:val="en-GB"/>
        </w:rPr>
        <w:t>NUMFOU)</w:t>
      </w:r>
    </w:p>
    <w:p w:rsidR="00341CB8" w:rsidRDefault="00341CB8" w:rsidP="00341CB8">
      <w:pPr>
        <w:shd w:val="clear" w:color="auto" w:fill="FFFFFF"/>
        <w:rPr>
          <w:lang w:val="en-GB"/>
        </w:rPr>
      </w:pPr>
      <w:r>
        <w:rPr>
          <w:b/>
          <w:lang w:val="en-GB"/>
        </w:rPr>
        <w:t>LIGCOM</w:t>
      </w:r>
      <w:r>
        <w:rPr>
          <w:lang w:val="en-GB"/>
        </w:rPr>
        <w:t xml:space="preserve"> (</w:t>
      </w:r>
      <w:r w:rsidR="00FD45E2">
        <w:rPr>
          <w:lang w:val="en-GB"/>
        </w:rPr>
        <w:t>*</w:t>
      </w:r>
      <w:r>
        <w:rPr>
          <w:color w:val="000000"/>
          <w:u w:val="single"/>
          <w:lang w:val="en-GB"/>
        </w:rPr>
        <w:t>NUMCOM</w:t>
      </w:r>
      <w:r>
        <w:rPr>
          <w:u w:val="single"/>
          <w:lang w:val="en-GB"/>
        </w:rPr>
        <w:t xml:space="preserve">, </w:t>
      </w:r>
      <w:r w:rsidR="00FD45E2">
        <w:rPr>
          <w:u w:val="single"/>
          <w:lang w:val="en-GB"/>
        </w:rPr>
        <w:t>*</w:t>
      </w:r>
      <w:r>
        <w:rPr>
          <w:color w:val="000000"/>
          <w:u w:val="single"/>
          <w:lang w:val="en-GB"/>
        </w:rPr>
        <w:t>CODART</w:t>
      </w:r>
      <w:r>
        <w:rPr>
          <w:color w:val="000000"/>
          <w:lang w:val="en-GB"/>
        </w:rPr>
        <w:t>, NUMLIG</w:t>
      </w:r>
      <w:r>
        <w:rPr>
          <w:lang w:val="en-GB"/>
        </w:rPr>
        <w:t>,</w:t>
      </w:r>
      <w:r>
        <w:rPr>
          <w:color w:val="000000"/>
          <w:lang w:val="en-GB"/>
        </w:rPr>
        <w:t xml:space="preserve"> QTECDE</w:t>
      </w:r>
      <w:r>
        <w:rPr>
          <w:lang w:val="en-GB"/>
        </w:rPr>
        <w:t>, PRIUNI, QTELIV, DERLIV)</w:t>
      </w:r>
    </w:p>
    <w:p w:rsidR="00341CB8" w:rsidRDefault="00341CB8" w:rsidP="00341CB8">
      <w:pPr>
        <w:shd w:val="clear" w:color="auto" w:fill="FFFFFF"/>
      </w:pPr>
      <w:r>
        <w:rPr>
          <w:b/>
        </w:rPr>
        <w:t xml:space="preserve">FOURNIS </w:t>
      </w:r>
      <w:r>
        <w:t>(</w:t>
      </w:r>
      <w:r>
        <w:rPr>
          <w:color w:val="000000"/>
          <w:u w:val="single"/>
        </w:rPr>
        <w:t>NUMFOU</w:t>
      </w:r>
      <w:r>
        <w:t xml:space="preserve">, </w:t>
      </w:r>
      <w:r>
        <w:rPr>
          <w:color w:val="000000"/>
        </w:rPr>
        <w:t>NOMFOU</w:t>
      </w:r>
      <w:r>
        <w:t xml:space="preserve">, </w:t>
      </w:r>
      <w:r>
        <w:rPr>
          <w:color w:val="000000"/>
        </w:rPr>
        <w:t>RUEFOU</w:t>
      </w:r>
      <w:r>
        <w:t xml:space="preserve">, </w:t>
      </w:r>
      <w:r>
        <w:rPr>
          <w:color w:val="000000"/>
        </w:rPr>
        <w:t>POSFOU, VILFOU, CONFOU, SATISF</w:t>
      </w:r>
      <w:r>
        <w:t>)</w:t>
      </w:r>
    </w:p>
    <w:p w:rsidR="00341CB8" w:rsidRDefault="00341CB8" w:rsidP="00341CB8">
      <w:pPr>
        <w:shd w:val="clear" w:color="auto" w:fill="FFFFFF"/>
      </w:pPr>
      <w:r>
        <w:rPr>
          <w:b/>
        </w:rPr>
        <w:t>VENTE</w:t>
      </w:r>
      <w:r>
        <w:t xml:space="preserve"> (</w:t>
      </w:r>
      <w:r w:rsidR="00FD45E2">
        <w:t>*</w:t>
      </w:r>
      <w:r>
        <w:rPr>
          <w:color w:val="000000"/>
          <w:u w:val="single"/>
        </w:rPr>
        <w:t xml:space="preserve">CODART, </w:t>
      </w:r>
      <w:r w:rsidR="00FD45E2">
        <w:rPr>
          <w:color w:val="000000"/>
          <w:u w:val="single"/>
        </w:rPr>
        <w:t>*</w:t>
      </w:r>
      <w:r>
        <w:rPr>
          <w:color w:val="000000"/>
          <w:u w:val="single"/>
        </w:rPr>
        <w:t>NUMFOU</w:t>
      </w:r>
      <w:r>
        <w:t xml:space="preserve">, </w:t>
      </w:r>
      <w:r>
        <w:rPr>
          <w:color w:val="000000"/>
        </w:rPr>
        <w:t>DELLIV, QTE1, PRIX1, QTE2, PRIX2, QTE3, PRIX3</w:t>
      </w:r>
      <w:r>
        <w:t xml:space="preserve">) </w:t>
      </w:r>
    </w:p>
    <w:p w:rsidR="00341CB8" w:rsidRPr="00341CB8" w:rsidRDefault="00341CB8" w:rsidP="00341CB8">
      <w:pPr>
        <w:pStyle w:val="Titre2"/>
      </w:pPr>
      <w:bookmarkStart w:id="16" w:name="_Toc303864579"/>
      <w:bookmarkStart w:id="17" w:name="_Toc444853991"/>
      <w:r w:rsidRPr="00341CB8">
        <w:lastRenderedPageBreak/>
        <w:t>Description des contraintes</w:t>
      </w:r>
      <w:bookmarkEnd w:id="16"/>
      <w:bookmarkEnd w:id="17"/>
    </w:p>
    <w:p w:rsidR="00341CB8" w:rsidRDefault="00341CB8" w:rsidP="00341CB8">
      <w:pPr>
        <w:widowControl w:val="0"/>
        <w:numPr>
          <w:ilvl w:val="0"/>
          <w:numId w:val="41"/>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PRODUIT</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Correspond au catalogue des produits gérés par M. </w:t>
      </w:r>
      <w:proofErr w:type="spellStart"/>
      <w:r>
        <w:t>Purchase</w:t>
      </w:r>
      <w:proofErr w:type="spellEnd"/>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Tous les champs sont obligatoires </w:t>
      </w:r>
    </w:p>
    <w:p w:rsidR="00341CB8" w:rsidRDefault="00341CB8" w:rsidP="00341CB8">
      <w:pPr>
        <w:widowControl w:val="0"/>
        <w:numPr>
          <w:ilvl w:val="0"/>
          <w:numId w:val="41"/>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ENTCOM</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données générales (‘entêtes’) des commandes passées</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le champ OBSERVATIONS</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Le code fournisseur doit exister dans la table </w:t>
      </w:r>
      <w:r w:rsidR="006A793D">
        <w:t xml:space="preserve">reliée </w:t>
      </w:r>
      <w:r>
        <w:t>FOURNIS</w:t>
      </w:r>
    </w:p>
    <w:p w:rsidR="00341CB8" w:rsidRDefault="00341CB8" w:rsidP="00341CB8">
      <w:pPr>
        <w:widowControl w:val="0"/>
        <w:numPr>
          <w:ilvl w:val="0"/>
          <w:numId w:val="41"/>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LIGCOM</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détails des commandes passées, soit les articles constituant ces commandes</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la quantité livrée</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Le numéro de commande doit exister dans la table </w:t>
      </w:r>
      <w:r w:rsidR="006A793D">
        <w:t xml:space="preserve">reliée </w:t>
      </w:r>
      <w:r>
        <w:t>ENTCOM</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Le code produit doit exister dans la table </w:t>
      </w:r>
      <w:r w:rsidR="006A793D">
        <w:t xml:space="preserve">reliée </w:t>
      </w:r>
      <w:r>
        <w:t>PRODUIT</w:t>
      </w:r>
    </w:p>
    <w:p w:rsidR="00341CB8" w:rsidRDefault="00341CB8" w:rsidP="00341CB8">
      <w:pPr>
        <w:widowControl w:val="0"/>
        <w:numPr>
          <w:ilvl w:val="0"/>
          <w:numId w:val="41"/>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FOURNIS</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Correspond au catalogue des fournisseurs de M. </w:t>
      </w:r>
      <w:proofErr w:type="spellStart"/>
      <w:r>
        <w:t>Purchase</w:t>
      </w:r>
      <w:proofErr w:type="spellEnd"/>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SATISF</w:t>
      </w:r>
    </w:p>
    <w:p w:rsidR="00341CB8" w:rsidRDefault="00341CB8" w:rsidP="00341CB8">
      <w:pPr>
        <w:widowControl w:val="0"/>
        <w:numPr>
          <w:ilvl w:val="0"/>
          <w:numId w:val="41"/>
        </w:numPr>
        <w:shd w:val="clear" w:color="auto" w:fill="FFFFFF"/>
        <w:tabs>
          <w:tab w:val="clear" w:pos="284"/>
          <w:tab w:val="num" w:pos="0"/>
        </w:tabs>
        <w:suppressAutoHyphens w:val="0"/>
        <w:autoSpaceDE w:val="0"/>
        <w:autoSpaceDN w:val="0"/>
        <w:adjustRightInd w:val="0"/>
        <w:spacing w:before="120" w:after="0" w:line="317" w:lineRule="exact"/>
        <w:ind w:left="284" w:right="578" w:hanging="284"/>
        <w:textAlignment w:val="baseline"/>
        <w:rPr>
          <w:u w:val="single"/>
        </w:rPr>
      </w:pPr>
      <w:r>
        <w:rPr>
          <w:u w:val="single"/>
        </w:rPr>
        <w:t xml:space="preserve">Table </w:t>
      </w:r>
      <w:r>
        <w:rPr>
          <w:b/>
          <w:u w:val="single"/>
        </w:rPr>
        <w:t>VENTE</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Correspond aux différents fournisseurs susceptibles de livrer les différents produits ; pour chacun, 3 prix sont prévus en fonction des quantités commandées</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Tous les champs sont obligatoires sauf QTE2, PRIX2 et QTE3, PRIX3</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Le code produit doit exister dans la table </w:t>
      </w:r>
      <w:r w:rsidR="006A793D">
        <w:t xml:space="preserve">reliée </w:t>
      </w:r>
      <w:r>
        <w:t>PRODUIT</w:t>
      </w:r>
    </w:p>
    <w:p w:rsidR="00341CB8" w:rsidRDefault="00341CB8" w:rsidP="00341CB8">
      <w:pPr>
        <w:widowControl w:val="0"/>
        <w:numPr>
          <w:ilvl w:val="1"/>
          <w:numId w:val="41"/>
        </w:numPr>
        <w:shd w:val="clear" w:color="auto" w:fill="FFFFFF"/>
        <w:tabs>
          <w:tab w:val="clear" w:pos="1440"/>
          <w:tab w:val="num" w:pos="1156"/>
        </w:tabs>
        <w:suppressAutoHyphens w:val="0"/>
        <w:autoSpaceDE w:val="0"/>
        <w:autoSpaceDN w:val="0"/>
        <w:adjustRightInd w:val="0"/>
        <w:spacing w:after="0" w:line="317" w:lineRule="exact"/>
        <w:ind w:left="1156" w:right="578"/>
        <w:textAlignment w:val="baseline"/>
      </w:pPr>
      <w:r>
        <w:t xml:space="preserve">Le code fournisseur doit exister dans la table </w:t>
      </w:r>
      <w:r w:rsidR="006A793D">
        <w:t xml:space="preserve">reliée </w:t>
      </w:r>
      <w:r>
        <w:t>FOURNIS</w:t>
      </w:r>
    </w:p>
    <w:p w:rsidR="00341CB8" w:rsidRPr="00341CB8" w:rsidRDefault="00341CB8" w:rsidP="00341CB8">
      <w:pPr>
        <w:pStyle w:val="Titre1"/>
        <w:rPr>
          <w:rStyle w:val="StyleTitre1Car"/>
          <w:rFonts w:ascii="Arial" w:hAnsi="Arial"/>
          <w:b/>
          <w:bCs/>
          <w:caps w:val="0"/>
          <w:color w:val="839BCD"/>
        </w:rPr>
      </w:pPr>
      <w:r>
        <w:br w:type="page"/>
      </w:r>
      <w:bookmarkStart w:id="18" w:name="_Toc303864580"/>
      <w:bookmarkStart w:id="19" w:name="_Toc444853992"/>
      <w:r w:rsidRPr="00341CB8">
        <w:rPr>
          <w:rStyle w:val="StyleTitre1Car"/>
          <w:rFonts w:ascii="Arial" w:hAnsi="Arial"/>
          <w:b/>
          <w:bCs/>
          <w:caps w:val="0"/>
          <w:color w:val="839BCD"/>
        </w:rPr>
        <w:lastRenderedPageBreak/>
        <w:t>LE TRAVAIL A EFFECTUER</w:t>
      </w:r>
      <w:bookmarkEnd w:id="18"/>
      <w:bookmarkEnd w:id="19"/>
    </w:p>
    <w:p w:rsidR="00341CB8" w:rsidRDefault="00341CB8" w:rsidP="00341CB8">
      <w:pPr>
        <w:shd w:val="clear" w:color="auto" w:fill="FFFFFF"/>
        <w:spacing w:before="5" w:line="322" w:lineRule="exact"/>
        <w:rPr>
          <w:color w:val="000000"/>
          <w:szCs w:val="24"/>
        </w:rPr>
      </w:pPr>
    </w:p>
    <w:p w:rsidR="00557E5E" w:rsidRDefault="00557E5E" w:rsidP="00557E5E">
      <w:pPr>
        <w:pStyle w:val="Titre2"/>
        <w:tabs>
          <w:tab w:val="num" w:pos="567"/>
        </w:tabs>
        <w:spacing w:after="0" w:line="240" w:lineRule="auto"/>
        <w:ind w:left="0" w:firstLine="0"/>
        <w:jc w:val="left"/>
      </w:pPr>
      <w:bookmarkStart w:id="20" w:name="_Toc444853993"/>
      <w:r>
        <w:t>Créer un utilisateur/schéma</w:t>
      </w:r>
      <w:bookmarkEnd w:id="20"/>
    </w:p>
    <w:p w:rsidR="00557E5E" w:rsidRDefault="00557E5E" w:rsidP="00557E5E">
      <w:pPr>
        <w:rPr>
          <w:szCs w:val="24"/>
        </w:rPr>
      </w:pPr>
    </w:p>
    <w:p w:rsidR="00557E5E" w:rsidRDefault="00557E5E" w:rsidP="00557E5E">
      <w:pPr>
        <w:rPr>
          <w:b/>
          <w:szCs w:val="24"/>
        </w:rPr>
      </w:pPr>
      <w:r>
        <w:rPr>
          <w:b/>
          <w:szCs w:val="24"/>
        </w:rPr>
        <w:t>Attention : Cette activité n’est réalisable qu’avec un compte Oracle administrateur.</w:t>
      </w:r>
    </w:p>
    <w:p w:rsidR="00557E5E" w:rsidRDefault="00557E5E" w:rsidP="00557E5E">
      <w:pPr>
        <w:rPr>
          <w:szCs w:val="24"/>
        </w:rPr>
      </w:pPr>
    </w:p>
    <w:p w:rsidR="00557E5E" w:rsidRDefault="00557E5E" w:rsidP="00557E5E">
      <w:pPr>
        <w:rPr>
          <w:szCs w:val="24"/>
        </w:rPr>
      </w:pPr>
      <w:r>
        <w:rPr>
          <w:szCs w:val="24"/>
        </w:rPr>
        <w:t>Vous allez créer et autoriser des utilisateurs à accéder à Oracle et à la base de données Papyrus.</w:t>
      </w:r>
    </w:p>
    <w:p w:rsidR="00557E5E" w:rsidRDefault="00557E5E" w:rsidP="00557E5E">
      <w:pPr>
        <w:rPr>
          <w:szCs w:val="24"/>
        </w:rPr>
      </w:pPr>
    </w:p>
    <w:p w:rsidR="00557E5E" w:rsidRDefault="00557E5E" w:rsidP="00557E5E">
      <w:pPr>
        <w:numPr>
          <w:ilvl w:val="0"/>
          <w:numId w:val="43"/>
        </w:numPr>
        <w:spacing w:after="0" w:line="240" w:lineRule="auto"/>
        <w:ind w:right="0"/>
        <w:jc w:val="left"/>
        <w:rPr>
          <w:b/>
          <w:szCs w:val="24"/>
        </w:rPr>
      </w:pPr>
      <w:r>
        <w:rPr>
          <w:b/>
          <w:szCs w:val="24"/>
        </w:rPr>
        <w:t>Création utilisateur</w:t>
      </w:r>
    </w:p>
    <w:p w:rsidR="00557E5E" w:rsidRDefault="00557E5E" w:rsidP="00557E5E">
      <w:pPr>
        <w:rPr>
          <w:b/>
          <w:szCs w:val="24"/>
        </w:rPr>
      </w:pPr>
    </w:p>
    <w:p w:rsidR="00557E5E" w:rsidRDefault="00557E5E" w:rsidP="00557E5E">
      <w:pPr>
        <w:ind w:left="360"/>
        <w:rPr>
          <w:b/>
          <w:szCs w:val="24"/>
        </w:rPr>
      </w:pPr>
      <w:r>
        <w:rPr>
          <w:b/>
          <w:szCs w:val="24"/>
        </w:rPr>
        <w:t>Etape 1</w:t>
      </w:r>
      <w:r>
        <w:rPr>
          <w:szCs w:val="24"/>
        </w:rPr>
        <w:t xml:space="preserve"> : Création d’un utilisateur sous Oracle avec le langage de commande et l’outil </w:t>
      </w:r>
      <w:r>
        <w:rPr>
          <w:b/>
          <w:szCs w:val="24"/>
        </w:rPr>
        <w:t>SQL*Plus </w:t>
      </w:r>
      <w:r>
        <w:rPr>
          <w:szCs w:val="24"/>
        </w:rPr>
        <w:t>:</w:t>
      </w:r>
    </w:p>
    <w:p w:rsidR="00557E5E" w:rsidRDefault="00557E5E" w:rsidP="00557E5E">
      <w:pPr>
        <w:ind w:left="360"/>
        <w:rPr>
          <w:szCs w:val="24"/>
        </w:rPr>
      </w:pPr>
    </w:p>
    <w:p w:rsidR="00557E5E" w:rsidRDefault="00557E5E" w:rsidP="00557E5E">
      <w:pPr>
        <w:ind w:left="360"/>
        <w:rPr>
          <w:szCs w:val="24"/>
        </w:rPr>
      </w:pPr>
      <w:r>
        <w:rPr>
          <w:szCs w:val="24"/>
        </w:rPr>
        <w:t xml:space="preserve">Créer l’utilisateur </w:t>
      </w:r>
      <w:r>
        <w:rPr>
          <w:b/>
          <w:szCs w:val="24"/>
        </w:rPr>
        <w:t>papyrus</w:t>
      </w:r>
      <w:r>
        <w:rPr>
          <w:szCs w:val="24"/>
        </w:rPr>
        <w:t xml:space="preserve"> avec le mot de passe </w:t>
      </w:r>
      <w:proofErr w:type="spellStart"/>
      <w:r>
        <w:rPr>
          <w:b/>
          <w:szCs w:val="24"/>
        </w:rPr>
        <w:t>afpa</w:t>
      </w:r>
      <w:proofErr w:type="spellEnd"/>
      <w:r>
        <w:rPr>
          <w:szCs w:val="24"/>
        </w:rPr>
        <w:t>. Préciser le « </w:t>
      </w:r>
      <w:proofErr w:type="spellStart"/>
      <w:r>
        <w:rPr>
          <w:szCs w:val="24"/>
        </w:rPr>
        <w:t>tablespace</w:t>
      </w:r>
      <w:proofErr w:type="spellEnd"/>
      <w:r>
        <w:rPr>
          <w:szCs w:val="24"/>
        </w:rPr>
        <w:t> » par défaut « </w:t>
      </w:r>
      <w:r>
        <w:rPr>
          <w:b/>
          <w:szCs w:val="24"/>
        </w:rPr>
        <w:t>USERS</w:t>
      </w:r>
      <w:r>
        <w:rPr>
          <w:szCs w:val="24"/>
        </w:rPr>
        <w:t> ».</w:t>
      </w:r>
    </w:p>
    <w:p w:rsidR="00557E5E" w:rsidRDefault="00557E5E" w:rsidP="00557E5E">
      <w:pPr>
        <w:ind w:left="360"/>
        <w:rPr>
          <w:szCs w:val="24"/>
        </w:rPr>
      </w:pPr>
    </w:p>
    <w:p w:rsidR="00557E5E" w:rsidRDefault="00557E5E" w:rsidP="00557E5E">
      <w:pPr>
        <w:ind w:left="1069" w:firstLine="349"/>
        <w:rPr>
          <w:szCs w:val="24"/>
          <w:lang w:val="en-US"/>
        </w:rPr>
      </w:pPr>
      <w:r>
        <w:rPr>
          <w:szCs w:val="24"/>
          <w:lang w:val="en-US"/>
        </w:rPr>
        <w:t xml:space="preserve">CREATE USER Papyrus </w:t>
      </w:r>
    </w:p>
    <w:p w:rsidR="00557E5E" w:rsidRDefault="00557E5E" w:rsidP="00557E5E">
      <w:pPr>
        <w:ind w:left="720" w:firstLine="698"/>
        <w:rPr>
          <w:szCs w:val="24"/>
          <w:lang w:val="en-US"/>
        </w:rPr>
      </w:pPr>
      <w:r>
        <w:rPr>
          <w:szCs w:val="24"/>
          <w:lang w:val="en-US"/>
        </w:rPr>
        <w:t xml:space="preserve">IDENTIFIED BY </w:t>
      </w:r>
      <w:proofErr w:type="spellStart"/>
      <w:r>
        <w:rPr>
          <w:szCs w:val="24"/>
          <w:lang w:val="en-US"/>
        </w:rPr>
        <w:t>afpa</w:t>
      </w:r>
      <w:proofErr w:type="spellEnd"/>
    </w:p>
    <w:p w:rsidR="00557E5E" w:rsidRPr="00557E5E" w:rsidRDefault="00557E5E" w:rsidP="00557E5E">
      <w:pPr>
        <w:ind w:left="720" w:firstLine="698"/>
        <w:rPr>
          <w:szCs w:val="24"/>
        </w:rPr>
      </w:pPr>
      <w:r w:rsidRPr="00557E5E">
        <w:rPr>
          <w:szCs w:val="24"/>
        </w:rPr>
        <w:t>DEFAULT TABLESPACE USERS;</w:t>
      </w:r>
    </w:p>
    <w:p w:rsidR="00557E5E" w:rsidRPr="00557E5E" w:rsidRDefault="00557E5E" w:rsidP="00557E5E">
      <w:pPr>
        <w:ind w:left="360"/>
        <w:rPr>
          <w:szCs w:val="24"/>
        </w:rPr>
      </w:pPr>
    </w:p>
    <w:p w:rsidR="00557E5E" w:rsidRDefault="00557E5E" w:rsidP="00557E5E">
      <w:pPr>
        <w:ind w:left="360"/>
        <w:rPr>
          <w:szCs w:val="24"/>
        </w:rPr>
      </w:pPr>
      <w:r>
        <w:rPr>
          <w:szCs w:val="24"/>
        </w:rPr>
        <w:t>Tester une connexion avec cet utilisateur sous SQL*Plus. Si ça ne fonctionne pas, expliquer et passer à l’étape suivante.</w:t>
      </w:r>
    </w:p>
    <w:p w:rsidR="00557E5E" w:rsidRDefault="00557E5E" w:rsidP="00557E5E">
      <w:pPr>
        <w:rPr>
          <w:szCs w:val="24"/>
        </w:rPr>
      </w:pPr>
    </w:p>
    <w:p w:rsidR="00557E5E" w:rsidRDefault="00557E5E" w:rsidP="00557E5E">
      <w:pPr>
        <w:ind w:left="360"/>
        <w:rPr>
          <w:szCs w:val="24"/>
        </w:rPr>
      </w:pPr>
      <w:r>
        <w:rPr>
          <w:b/>
          <w:szCs w:val="24"/>
        </w:rPr>
        <w:t>Etape 2</w:t>
      </w:r>
      <w:r>
        <w:rPr>
          <w:szCs w:val="24"/>
        </w:rPr>
        <w:t xml:space="preserve"> : Affecter les rôles </w:t>
      </w:r>
      <w:proofErr w:type="spellStart"/>
      <w:r>
        <w:rPr>
          <w:b/>
          <w:szCs w:val="24"/>
        </w:rPr>
        <w:t>connect</w:t>
      </w:r>
      <w:proofErr w:type="spellEnd"/>
      <w:r>
        <w:rPr>
          <w:szCs w:val="24"/>
        </w:rPr>
        <w:t xml:space="preserve"> et </w:t>
      </w:r>
      <w:proofErr w:type="spellStart"/>
      <w:r>
        <w:rPr>
          <w:b/>
          <w:szCs w:val="24"/>
        </w:rPr>
        <w:t>resource</w:t>
      </w:r>
      <w:proofErr w:type="spellEnd"/>
      <w:r>
        <w:rPr>
          <w:szCs w:val="24"/>
        </w:rPr>
        <w:t xml:space="preserve"> à l’utilisateur « </w:t>
      </w:r>
      <w:r>
        <w:rPr>
          <w:b/>
          <w:szCs w:val="24"/>
        </w:rPr>
        <w:t>Papyrus</w:t>
      </w:r>
      <w:r>
        <w:rPr>
          <w:szCs w:val="24"/>
        </w:rPr>
        <w:t> ».</w:t>
      </w:r>
    </w:p>
    <w:p w:rsidR="00557E5E" w:rsidRDefault="00557E5E" w:rsidP="00557E5E">
      <w:pPr>
        <w:rPr>
          <w:szCs w:val="24"/>
        </w:rPr>
      </w:pPr>
    </w:p>
    <w:p w:rsidR="00557E5E" w:rsidRDefault="00557E5E" w:rsidP="00557E5E">
      <w:pPr>
        <w:ind w:firstLine="360"/>
        <w:rPr>
          <w:szCs w:val="24"/>
        </w:rPr>
      </w:pPr>
      <w:r>
        <w:rPr>
          <w:b/>
          <w:szCs w:val="24"/>
        </w:rPr>
        <w:t>Etape 3</w:t>
      </w:r>
      <w:r>
        <w:rPr>
          <w:szCs w:val="24"/>
        </w:rPr>
        <w:t> : Refaire une création d’utilisateur à partir de l’outil SQL*</w:t>
      </w:r>
      <w:proofErr w:type="spellStart"/>
      <w:r>
        <w:rPr>
          <w:szCs w:val="24"/>
        </w:rPr>
        <w:t>Developer</w:t>
      </w:r>
      <w:proofErr w:type="spellEnd"/>
      <w:r>
        <w:rPr>
          <w:szCs w:val="24"/>
        </w:rPr>
        <w:t>.</w:t>
      </w:r>
    </w:p>
    <w:p w:rsidR="00557E5E" w:rsidRDefault="00557E5E" w:rsidP="00557E5E">
      <w:pPr>
        <w:ind w:left="360"/>
        <w:rPr>
          <w:szCs w:val="24"/>
        </w:rPr>
      </w:pPr>
    </w:p>
    <w:p w:rsidR="00557E5E" w:rsidRDefault="00557E5E" w:rsidP="00557E5E">
      <w:pPr>
        <w:ind w:left="360"/>
        <w:rPr>
          <w:szCs w:val="24"/>
        </w:rPr>
      </w:pPr>
      <w:r>
        <w:rPr>
          <w:szCs w:val="24"/>
        </w:rPr>
        <w:t xml:space="preserve">Se connecter à la base de données en tant qu’administrateur puis créer l’utilisateur </w:t>
      </w:r>
      <w:proofErr w:type="spellStart"/>
      <w:r>
        <w:rPr>
          <w:b/>
          <w:szCs w:val="24"/>
        </w:rPr>
        <w:t>UserTest</w:t>
      </w:r>
      <w:proofErr w:type="spellEnd"/>
      <w:r>
        <w:rPr>
          <w:szCs w:val="24"/>
        </w:rPr>
        <w:t xml:space="preserve"> avec les mêmes privilèges que l’utilisateur </w:t>
      </w:r>
      <w:r>
        <w:rPr>
          <w:b/>
          <w:szCs w:val="24"/>
        </w:rPr>
        <w:t>papyrus</w:t>
      </w:r>
      <w:r>
        <w:rPr>
          <w:szCs w:val="24"/>
        </w:rPr>
        <w:t>.</w:t>
      </w:r>
    </w:p>
    <w:p w:rsidR="00557E5E" w:rsidRDefault="00557E5E" w:rsidP="00557E5E">
      <w:pPr>
        <w:ind w:left="360"/>
        <w:rPr>
          <w:szCs w:val="24"/>
        </w:rPr>
      </w:pPr>
    </w:p>
    <w:p w:rsidR="00557E5E" w:rsidRDefault="00557E5E" w:rsidP="00557E5E">
      <w:pPr>
        <w:ind w:left="360"/>
        <w:rPr>
          <w:szCs w:val="24"/>
        </w:rPr>
      </w:pPr>
      <w:r>
        <w:rPr>
          <w:b/>
          <w:szCs w:val="24"/>
        </w:rPr>
        <w:t>Etape 4 :</w:t>
      </w:r>
      <w:r>
        <w:rPr>
          <w:szCs w:val="24"/>
        </w:rPr>
        <w:t xml:space="preserve"> Avec </w:t>
      </w:r>
      <w:proofErr w:type="spellStart"/>
      <w:r>
        <w:rPr>
          <w:b/>
          <w:szCs w:val="24"/>
        </w:rPr>
        <w:t>UserTest</w:t>
      </w:r>
      <w:proofErr w:type="spellEnd"/>
      <w:r>
        <w:rPr>
          <w:szCs w:val="24"/>
        </w:rPr>
        <w:t>, essayer de lancer une requête sur une table du schéma « HR ». Si ça ne fonctionne pas, expliquer et passer à l’étape suivante.</w:t>
      </w:r>
    </w:p>
    <w:p w:rsidR="00557E5E" w:rsidRDefault="00557E5E" w:rsidP="00557E5E">
      <w:pPr>
        <w:ind w:left="360"/>
        <w:rPr>
          <w:szCs w:val="24"/>
        </w:rPr>
      </w:pPr>
    </w:p>
    <w:p w:rsidR="00557E5E" w:rsidRDefault="00557E5E" w:rsidP="00557E5E">
      <w:pPr>
        <w:ind w:left="360"/>
        <w:rPr>
          <w:szCs w:val="24"/>
        </w:rPr>
      </w:pPr>
      <w:r>
        <w:rPr>
          <w:szCs w:val="24"/>
        </w:rPr>
        <w:tab/>
      </w:r>
      <w:r>
        <w:rPr>
          <w:szCs w:val="24"/>
        </w:rPr>
        <w:tab/>
        <w:t>SELECT * FROM HR.jobs;</w:t>
      </w:r>
    </w:p>
    <w:p w:rsidR="00557E5E" w:rsidRDefault="00557E5E" w:rsidP="00557E5E">
      <w:pPr>
        <w:ind w:left="360"/>
        <w:rPr>
          <w:b/>
          <w:szCs w:val="24"/>
        </w:rPr>
      </w:pPr>
    </w:p>
    <w:p w:rsidR="00557E5E" w:rsidRDefault="00557E5E" w:rsidP="00557E5E">
      <w:pPr>
        <w:ind w:left="360"/>
        <w:rPr>
          <w:szCs w:val="24"/>
        </w:rPr>
      </w:pPr>
      <w:r>
        <w:rPr>
          <w:b/>
          <w:szCs w:val="24"/>
        </w:rPr>
        <w:t>Etape 5</w:t>
      </w:r>
      <w:r>
        <w:rPr>
          <w:szCs w:val="24"/>
        </w:rPr>
        <w:t> : Ajouter tous les droits à l’utilisateur « </w:t>
      </w:r>
      <w:proofErr w:type="spellStart"/>
      <w:r>
        <w:rPr>
          <w:b/>
          <w:szCs w:val="24"/>
        </w:rPr>
        <w:t>UserTest</w:t>
      </w:r>
      <w:proofErr w:type="spellEnd"/>
      <w:r>
        <w:rPr>
          <w:b/>
          <w:szCs w:val="24"/>
        </w:rPr>
        <w:t> »</w:t>
      </w:r>
      <w:r>
        <w:rPr>
          <w:szCs w:val="24"/>
        </w:rPr>
        <w:t xml:space="preserve"> sur le schéma « </w:t>
      </w:r>
      <w:r>
        <w:rPr>
          <w:b/>
          <w:szCs w:val="24"/>
        </w:rPr>
        <w:t>HR »</w:t>
      </w:r>
      <w:r>
        <w:rPr>
          <w:szCs w:val="24"/>
        </w:rPr>
        <w:t>. Puis, lancer à nouveau une requête sur le schéma « </w:t>
      </w:r>
      <w:r>
        <w:rPr>
          <w:b/>
          <w:szCs w:val="24"/>
        </w:rPr>
        <w:t>HR</w:t>
      </w:r>
      <w:r>
        <w:rPr>
          <w:szCs w:val="24"/>
        </w:rPr>
        <w:t> ».</w:t>
      </w:r>
    </w:p>
    <w:p w:rsidR="00557E5E" w:rsidRDefault="00557E5E" w:rsidP="00557E5E">
      <w:pPr>
        <w:ind w:left="360"/>
        <w:rPr>
          <w:szCs w:val="24"/>
        </w:rPr>
      </w:pP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HR.employees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lastRenderedPageBreak/>
        <w:t>GRANT ALL ON HR.jobs</w:t>
      </w:r>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HR.departments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HR.locations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HR.countries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HR.regions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HR.job_grades</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ind w:left="1069" w:firstLine="349"/>
        <w:rPr>
          <w:szCs w:val="24"/>
          <w:lang w:val="en-US"/>
        </w:rPr>
      </w:pPr>
      <w:r>
        <w:rPr>
          <w:szCs w:val="24"/>
          <w:lang w:val="en-US"/>
        </w:rPr>
        <w:t xml:space="preserve">GRANT ALL ON </w:t>
      </w:r>
      <w:proofErr w:type="spellStart"/>
      <w:r>
        <w:rPr>
          <w:szCs w:val="24"/>
          <w:lang w:val="en-US"/>
        </w:rPr>
        <w:t>HR.job_history</w:t>
      </w:r>
      <w:proofErr w:type="spellEnd"/>
      <w:r>
        <w:rPr>
          <w:szCs w:val="24"/>
          <w:lang w:val="en-US"/>
        </w:rPr>
        <w:tab/>
        <w:t xml:space="preserve">TO </w:t>
      </w:r>
      <w:proofErr w:type="spellStart"/>
      <w:r>
        <w:rPr>
          <w:szCs w:val="24"/>
          <w:lang w:val="en-US"/>
        </w:rPr>
        <w:t>UserTest</w:t>
      </w:r>
      <w:proofErr w:type="spellEnd"/>
      <w:r>
        <w:rPr>
          <w:szCs w:val="24"/>
          <w:lang w:val="en-US"/>
        </w:rPr>
        <w:t>;</w:t>
      </w:r>
    </w:p>
    <w:p w:rsidR="00557E5E" w:rsidRDefault="00557E5E" w:rsidP="00557E5E">
      <w:pPr>
        <w:tabs>
          <w:tab w:val="left" w:pos="5245"/>
        </w:tabs>
        <w:rPr>
          <w:szCs w:val="24"/>
          <w:lang w:val="en-US"/>
        </w:rPr>
      </w:pPr>
    </w:p>
    <w:p w:rsidR="00557E5E" w:rsidRDefault="00557E5E" w:rsidP="00557E5E">
      <w:pPr>
        <w:pStyle w:val="Titre2"/>
        <w:tabs>
          <w:tab w:val="num" w:pos="567"/>
        </w:tabs>
        <w:spacing w:after="0" w:line="240" w:lineRule="auto"/>
        <w:ind w:left="0" w:firstLine="0"/>
        <w:jc w:val="left"/>
      </w:pPr>
      <w:bookmarkStart w:id="21" w:name="_Toc327802278"/>
      <w:bookmarkStart w:id="22" w:name="_Toc444853994"/>
      <w:r>
        <w:t>Activité 2 : Créer des tables et des contraintes</w:t>
      </w:r>
      <w:bookmarkEnd w:id="21"/>
      <w:bookmarkEnd w:id="22"/>
    </w:p>
    <w:p w:rsidR="00557E5E" w:rsidRDefault="00557E5E" w:rsidP="00557E5E"/>
    <w:p w:rsidR="00557E5E" w:rsidRDefault="00557E5E" w:rsidP="00557E5E">
      <w:pPr>
        <w:shd w:val="clear" w:color="auto" w:fill="FFFFFF"/>
        <w:spacing w:before="5" w:line="322" w:lineRule="exact"/>
        <w:rPr>
          <w:color w:val="000000"/>
          <w:szCs w:val="24"/>
        </w:rPr>
      </w:pPr>
      <w:r>
        <w:rPr>
          <w:color w:val="000000"/>
          <w:szCs w:val="24"/>
        </w:rPr>
        <w:t>Certaines tâches peuvent être réalisées au moyen du langage LDD (Langage de Définition des Données), mais aussi grâce aux assistants graphiques : testez les 2 manières de faire.</w:t>
      </w:r>
    </w:p>
    <w:p w:rsidR="00557E5E" w:rsidRDefault="00557E5E" w:rsidP="00557E5E">
      <w:pPr>
        <w:shd w:val="clear" w:color="auto" w:fill="FFFFFF"/>
        <w:spacing w:before="5" w:line="322" w:lineRule="exact"/>
        <w:rPr>
          <w:color w:val="000000"/>
          <w:szCs w:val="24"/>
        </w:rPr>
      </w:pPr>
    </w:p>
    <w:p w:rsidR="00557E5E" w:rsidRDefault="00557E5E" w:rsidP="00557E5E">
      <w:pPr>
        <w:shd w:val="clear" w:color="auto" w:fill="FFFFFF"/>
        <w:spacing w:before="5" w:line="322" w:lineRule="exact"/>
        <w:rPr>
          <w:color w:val="000000"/>
          <w:szCs w:val="24"/>
        </w:rPr>
      </w:pPr>
      <w:r>
        <w:rPr>
          <w:color w:val="000000"/>
          <w:szCs w:val="24"/>
        </w:rPr>
        <w:t>Sous Oracle avec l’outil  SQL*</w:t>
      </w:r>
      <w:proofErr w:type="spellStart"/>
      <w:r>
        <w:rPr>
          <w:color w:val="000000"/>
          <w:szCs w:val="24"/>
        </w:rPr>
        <w:t>Developer</w:t>
      </w:r>
      <w:proofErr w:type="spellEnd"/>
      <w:r>
        <w:rPr>
          <w:color w:val="000000"/>
          <w:szCs w:val="24"/>
        </w:rPr>
        <w:t> :</w:t>
      </w:r>
    </w:p>
    <w:p w:rsidR="00557E5E" w:rsidRDefault="00557E5E" w:rsidP="00557E5E">
      <w:pPr>
        <w:shd w:val="clear" w:color="auto" w:fill="FFFFFF"/>
        <w:spacing w:before="5" w:line="322" w:lineRule="exact"/>
        <w:rPr>
          <w:color w:val="000000"/>
          <w:szCs w:val="24"/>
        </w:rPr>
      </w:pPr>
    </w:p>
    <w:p w:rsidR="00557E5E" w:rsidRDefault="00557E5E" w:rsidP="00557E5E">
      <w:pPr>
        <w:numPr>
          <w:ilvl w:val="0"/>
          <w:numId w:val="44"/>
        </w:numPr>
        <w:shd w:val="clear" w:color="auto" w:fill="FFFFFF"/>
        <w:tabs>
          <w:tab w:val="num" w:pos="720"/>
        </w:tabs>
        <w:suppressAutoHyphens w:val="0"/>
        <w:spacing w:before="5" w:after="0" w:line="322" w:lineRule="exact"/>
        <w:ind w:left="720" w:right="284"/>
        <w:rPr>
          <w:color w:val="000000"/>
          <w:szCs w:val="24"/>
        </w:rPr>
      </w:pPr>
      <w:r>
        <w:rPr>
          <w:color w:val="000000"/>
          <w:szCs w:val="24"/>
        </w:rPr>
        <w:t>Créer une connexion pour l'utilisateur Papyrus à la base de données de l’instance Oracle en cours.</w:t>
      </w:r>
    </w:p>
    <w:p w:rsidR="00557E5E" w:rsidRDefault="00557E5E" w:rsidP="00171C5A">
      <w:pPr>
        <w:numPr>
          <w:ilvl w:val="0"/>
          <w:numId w:val="44"/>
        </w:numPr>
        <w:shd w:val="clear" w:color="auto" w:fill="FFFFFF"/>
        <w:suppressAutoHyphens w:val="0"/>
        <w:spacing w:before="5" w:after="0" w:line="322" w:lineRule="exact"/>
        <w:ind w:right="284"/>
        <w:rPr>
          <w:color w:val="000000"/>
          <w:szCs w:val="24"/>
        </w:rPr>
      </w:pPr>
      <w:r>
        <w:rPr>
          <w:color w:val="000000"/>
          <w:szCs w:val="24"/>
        </w:rPr>
        <w:t xml:space="preserve">Un script SQL (de nom </w:t>
      </w:r>
      <w:r w:rsidR="00171C5A" w:rsidRPr="00EB6402">
        <w:rPr>
          <w:i/>
          <w:color w:val="000000"/>
          <w:szCs w:val="24"/>
        </w:rPr>
        <w:t>« </w:t>
      </w:r>
      <w:r w:rsidR="00171C5A" w:rsidRPr="00171C5A">
        <w:rPr>
          <w:i/>
          <w:color w:val="000000"/>
          <w:szCs w:val="24"/>
        </w:rPr>
        <w:t>Z-script-</w:t>
      </w:r>
      <w:proofErr w:type="spellStart"/>
      <w:r w:rsidR="00171C5A" w:rsidRPr="00171C5A">
        <w:rPr>
          <w:i/>
          <w:color w:val="000000"/>
          <w:szCs w:val="24"/>
        </w:rPr>
        <w:t>creation</w:t>
      </w:r>
      <w:proofErr w:type="spellEnd"/>
      <w:r w:rsidR="00171C5A" w:rsidRPr="00171C5A">
        <w:rPr>
          <w:i/>
          <w:color w:val="000000"/>
          <w:szCs w:val="24"/>
        </w:rPr>
        <w:t>-bd-papyrus-</w:t>
      </w:r>
      <w:proofErr w:type="spellStart"/>
      <w:r w:rsidR="00171C5A" w:rsidRPr="00171C5A">
        <w:rPr>
          <w:i/>
          <w:color w:val="000000"/>
          <w:szCs w:val="24"/>
        </w:rPr>
        <w:t>oracle.sql</w:t>
      </w:r>
      <w:proofErr w:type="spellEnd"/>
      <w:r w:rsidR="00171C5A" w:rsidRPr="00171C5A">
        <w:rPr>
          <w:i/>
          <w:color w:val="000000"/>
          <w:szCs w:val="24"/>
        </w:rPr>
        <w:t> »</w:t>
      </w:r>
      <w:r>
        <w:rPr>
          <w:color w:val="000000"/>
          <w:szCs w:val="24"/>
        </w:rPr>
        <w:t xml:space="preserve">) contient une description partielle de la base. En cliquant sur l’icône </w:t>
      </w:r>
      <w:r>
        <w:rPr>
          <w:b/>
          <w:color w:val="000000"/>
          <w:szCs w:val="24"/>
        </w:rPr>
        <w:t>Ouvrir un fichier</w:t>
      </w:r>
      <w:r>
        <w:rPr>
          <w:color w:val="000000"/>
          <w:szCs w:val="24"/>
        </w:rPr>
        <w:t xml:space="preserve"> dans le menu contextuel, ouvrir ce fichier.</w:t>
      </w:r>
    </w:p>
    <w:p w:rsidR="00557E5E" w:rsidRDefault="00557E5E" w:rsidP="00557E5E">
      <w:pPr>
        <w:shd w:val="clear" w:color="auto" w:fill="FFFFFF"/>
        <w:suppressAutoHyphens w:val="0"/>
        <w:spacing w:before="5" w:line="322" w:lineRule="exact"/>
        <w:ind w:left="709" w:right="284"/>
        <w:rPr>
          <w:color w:val="000000"/>
          <w:szCs w:val="24"/>
        </w:rPr>
      </w:pPr>
      <w:r>
        <w:rPr>
          <w:color w:val="000000"/>
          <w:szCs w:val="24"/>
        </w:rPr>
        <w:t>Modifier dans tout le script le nom du schéma si besoin.</w:t>
      </w:r>
    </w:p>
    <w:p w:rsidR="00557E5E" w:rsidRDefault="00557E5E" w:rsidP="00557E5E">
      <w:pPr>
        <w:numPr>
          <w:ilvl w:val="0"/>
          <w:numId w:val="44"/>
        </w:numPr>
        <w:shd w:val="clear" w:color="auto" w:fill="FFFFFF"/>
        <w:tabs>
          <w:tab w:val="num" w:pos="720"/>
        </w:tabs>
        <w:suppressAutoHyphens w:val="0"/>
        <w:spacing w:before="5" w:after="0" w:line="322" w:lineRule="exact"/>
        <w:ind w:left="720" w:right="284"/>
        <w:jc w:val="left"/>
        <w:rPr>
          <w:color w:val="000000"/>
          <w:szCs w:val="24"/>
        </w:rPr>
      </w:pPr>
      <w:r>
        <w:rPr>
          <w:color w:val="000000"/>
          <w:szCs w:val="24"/>
        </w:rPr>
        <w:t>Exécuter le lot de commandes LDD SQL.</w:t>
      </w:r>
    </w:p>
    <w:p w:rsidR="00557E5E" w:rsidRPr="00557E5E" w:rsidRDefault="00557E5E" w:rsidP="00557E5E">
      <w:pPr>
        <w:numPr>
          <w:ilvl w:val="0"/>
          <w:numId w:val="44"/>
        </w:numPr>
        <w:shd w:val="clear" w:color="auto" w:fill="FFFFFF"/>
        <w:tabs>
          <w:tab w:val="num" w:pos="720"/>
        </w:tabs>
        <w:suppressAutoHyphens w:val="0"/>
        <w:spacing w:before="5" w:after="0" w:line="322" w:lineRule="exact"/>
        <w:ind w:left="720" w:right="284"/>
        <w:jc w:val="left"/>
        <w:rPr>
          <w:color w:val="000000"/>
          <w:szCs w:val="24"/>
        </w:rPr>
      </w:pPr>
      <w:r w:rsidRPr="00557E5E">
        <w:rPr>
          <w:color w:val="000000"/>
          <w:szCs w:val="24"/>
        </w:rPr>
        <w:t xml:space="preserve">Créez « manuellement » les tables qui ne figurent pas dans le script à l’aide de </w:t>
      </w:r>
      <w:r>
        <w:rPr>
          <w:color w:val="000000"/>
          <w:szCs w:val="24"/>
        </w:rPr>
        <w:t>l’outil</w:t>
      </w:r>
      <w:r w:rsidRPr="00557E5E">
        <w:rPr>
          <w:color w:val="000000"/>
          <w:szCs w:val="24"/>
        </w:rPr>
        <w:t xml:space="preserve"> </w:t>
      </w:r>
      <w:r>
        <w:rPr>
          <w:color w:val="000000"/>
          <w:szCs w:val="24"/>
        </w:rPr>
        <w:t>SQL*</w:t>
      </w:r>
      <w:proofErr w:type="spellStart"/>
      <w:r>
        <w:rPr>
          <w:color w:val="000000"/>
          <w:szCs w:val="24"/>
        </w:rPr>
        <w:t>Develper</w:t>
      </w:r>
      <w:proofErr w:type="spellEnd"/>
      <w:r w:rsidRPr="00557E5E">
        <w:rPr>
          <w:color w:val="000000"/>
          <w:szCs w:val="24"/>
        </w:rPr>
        <w:t>.</w:t>
      </w:r>
    </w:p>
    <w:p w:rsidR="00557E5E" w:rsidRDefault="00557E5E" w:rsidP="00557E5E">
      <w:pPr>
        <w:shd w:val="clear" w:color="auto" w:fill="FFFFFF"/>
        <w:suppressAutoHyphens w:val="0"/>
        <w:ind w:left="709" w:right="284"/>
        <w:rPr>
          <w:color w:val="000000"/>
          <w:szCs w:val="24"/>
        </w:rPr>
      </w:pPr>
      <w:r>
        <w:rPr>
          <w:color w:val="000000"/>
          <w:szCs w:val="24"/>
        </w:rPr>
        <w:t>Pour les contraintes de ‘clés étrangères’ qui réalisent les relations entre les tables, réfléchissez au cas par cas aux actions à entreprendre en cas de suppression ou de mise à jour des données.</w:t>
      </w:r>
    </w:p>
    <w:p w:rsidR="00557E5E" w:rsidRDefault="00557E5E" w:rsidP="00557E5E">
      <w:pPr>
        <w:numPr>
          <w:ilvl w:val="0"/>
          <w:numId w:val="44"/>
        </w:numPr>
        <w:shd w:val="clear" w:color="auto" w:fill="FFFFFF"/>
        <w:tabs>
          <w:tab w:val="num" w:pos="720"/>
        </w:tabs>
        <w:suppressAutoHyphens w:val="0"/>
        <w:spacing w:before="5" w:after="0" w:line="322" w:lineRule="exact"/>
        <w:ind w:left="720" w:right="284"/>
        <w:rPr>
          <w:szCs w:val="24"/>
        </w:rPr>
      </w:pPr>
      <w:r>
        <w:rPr>
          <w:szCs w:val="24"/>
        </w:rPr>
        <w:t>Créer un index non-cluster sur la colonne NUMFOU de la table ENTCOM.</w:t>
      </w:r>
    </w:p>
    <w:p w:rsidR="00557E5E" w:rsidRDefault="00557E5E" w:rsidP="00557E5E">
      <w:pPr>
        <w:numPr>
          <w:ilvl w:val="0"/>
          <w:numId w:val="44"/>
        </w:numPr>
        <w:shd w:val="clear" w:color="auto" w:fill="FFFFFF"/>
        <w:tabs>
          <w:tab w:val="num" w:pos="720"/>
        </w:tabs>
        <w:suppressAutoHyphens w:val="0"/>
        <w:spacing w:before="5" w:after="0" w:line="322" w:lineRule="exact"/>
        <w:ind w:left="720" w:right="284"/>
        <w:jc w:val="left"/>
        <w:rPr>
          <w:szCs w:val="24"/>
        </w:rPr>
      </w:pPr>
      <w:r>
        <w:rPr>
          <w:color w:val="000000"/>
          <w:szCs w:val="24"/>
        </w:rPr>
        <w:t xml:space="preserve">Générer le script de la base de données, </w:t>
      </w:r>
    </w:p>
    <w:p w:rsidR="00557E5E" w:rsidRDefault="00557E5E" w:rsidP="00557E5E">
      <w:pPr>
        <w:shd w:val="clear" w:color="auto" w:fill="FFFFFF"/>
        <w:suppressAutoHyphens w:val="0"/>
        <w:spacing w:before="5" w:line="322" w:lineRule="exact"/>
        <w:ind w:left="709" w:right="284"/>
        <w:rPr>
          <w:szCs w:val="24"/>
        </w:rPr>
      </w:pPr>
      <w:r>
        <w:rPr>
          <w:color w:val="000000"/>
          <w:szCs w:val="24"/>
        </w:rPr>
        <w:t>Déchargement de la base (Export DDL) dans le menu Outils (Tools). Cocher les options nécessaires.</w:t>
      </w:r>
    </w:p>
    <w:p w:rsidR="00557E5E" w:rsidRDefault="00557E5E" w:rsidP="00341CB8">
      <w:pPr>
        <w:shd w:val="clear" w:color="auto" w:fill="FFFFFF"/>
        <w:spacing w:before="5" w:line="322" w:lineRule="exact"/>
        <w:rPr>
          <w:color w:val="000000"/>
          <w:szCs w:val="24"/>
        </w:rPr>
      </w:pPr>
    </w:p>
    <w:p w:rsidR="00341CB8" w:rsidRDefault="00341CB8" w:rsidP="00341CB8"/>
    <w:p w:rsidR="006A793D" w:rsidRDefault="006A793D">
      <w:pPr>
        <w:suppressAutoHyphens w:val="0"/>
        <w:spacing w:after="0" w:line="240" w:lineRule="auto"/>
        <w:ind w:right="0"/>
        <w:jc w:val="left"/>
      </w:pPr>
      <w:r>
        <w:br w:type="page"/>
      </w:r>
    </w:p>
    <w:p w:rsidR="00B16012" w:rsidRDefault="00B16012" w:rsidP="00B16012"/>
    <w:p w:rsidR="00B16012" w:rsidRDefault="00B16012" w:rsidP="00B16012">
      <w:pPr>
        <w:pStyle w:val="Noparagraphstyle"/>
        <w:spacing w:line="100" w:lineRule="atLeast"/>
        <w:rPr>
          <w:rFonts w:ascii="Myriad Pro" w:hAnsi="Myriad Pro" w:cs="Arial"/>
          <w:b/>
          <w:bCs/>
        </w:rPr>
      </w:pPr>
      <w:r>
        <w:rPr>
          <w:rFonts w:ascii="Myriad Pro" w:hAnsi="Myriad Pro" w:cs="Arial"/>
          <w:b/>
          <w:bCs/>
        </w:rPr>
        <w:t>CREDITS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ŒUVRE COLLECTIVE DE l’AFPA</w:t>
      </w:r>
    </w:p>
    <w:p w:rsidR="00B16012" w:rsidRDefault="00B16012" w:rsidP="00B16012">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341CB8" w:rsidRDefault="00A726A1" w:rsidP="00B16012">
      <w:pPr>
        <w:pStyle w:val="Noparagraphstyle"/>
        <w:spacing w:line="100" w:lineRule="atLeast"/>
        <w:rPr>
          <w:rFonts w:ascii="Times New Roman" w:hAnsi="Times New Roman"/>
          <w:iCs/>
          <w:sz w:val="20"/>
          <w:szCs w:val="20"/>
        </w:rPr>
      </w:pPr>
      <w:r>
        <w:rPr>
          <w:rFonts w:ascii="Times New Roman" w:hAnsi="Times New Roman"/>
          <w:iCs/>
          <w:sz w:val="20"/>
          <w:szCs w:val="20"/>
        </w:rPr>
        <w:t>D. Bin</w:t>
      </w:r>
      <w:r w:rsidR="00341CB8">
        <w:rPr>
          <w:rFonts w:ascii="Times New Roman" w:hAnsi="Times New Roman"/>
          <w:iCs/>
          <w:sz w:val="20"/>
          <w:szCs w:val="20"/>
        </w:rPr>
        <w:t xml:space="preserve"> - Formateur</w:t>
      </w:r>
    </w:p>
    <w:p w:rsidR="00B16012" w:rsidRDefault="00341CB8" w:rsidP="00B16012">
      <w:pPr>
        <w:pStyle w:val="Noparagraphstyle"/>
        <w:spacing w:line="100" w:lineRule="atLeast"/>
        <w:rPr>
          <w:rFonts w:ascii="Times New Roman" w:hAnsi="Times New Roman"/>
          <w:iCs/>
          <w:sz w:val="20"/>
          <w:szCs w:val="20"/>
        </w:rPr>
      </w:pPr>
      <w:r>
        <w:rPr>
          <w:rFonts w:ascii="Times New Roman" w:hAnsi="Times New Roman"/>
          <w:iCs/>
          <w:sz w:val="20"/>
          <w:szCs w:val="20"/>
        </w:rPr>
        <w:t>Ch. Perrachon</w:t>
      </w:r>
      <w:r w:rsidR="00B16012">
        <w:rPr>
          <w:rFonts w:ascii="Times New Roman" w:hAnsi="Times New Roman"/>
          <w:iCs/>
          <w:sz w:val="20"/>
          <w:szCs w:val="20"/>
        </w:rPr>
        <w:t xml:space="preserve"> </w:t>
      </w:r>
      <w:r>
        <w:rPr>
          <w:rFonts w:ascii="Times New Roman" w:hAnsi="Times New Roman"/>
          <w:iCs/>
          <w:sz w:val="20"/>
          <w:szCs w:val="20"/>
        </w:rPr>
        <w:t>– Ingénieure de formation</w:t>
      </w:r>
    </w:p>
    <w:p w:rsidR="00B16012" w:rsidRDefault="00B16012" w:rsidP="00B16012"/>
    <w:p w:rsidR="00B16012" w:rsidRDefault="00B16012" w:rsidP="00B16012">
      <w:r>
        <w:rPr>
          <w:b/>
        </w:rPr>
        <w:t>Date de mise à jour</w:t>
      </w:r>
      <w:r>
        <w:t xml:space="preserve"> : </w:t>
      </w:r>
      <w:r w:rsidR="00A726A1">
        <w:t>18</w:t>
      </w:r>
      <w:r w:rsidR="00341CB8">
        <w:t>/</w:t>
      </w:r>
      <w:r w:rsidR="00F223BE">
        <w:t>12</w:t>
      </w:r>
      <w:r w:rsidR="00341CB8">
        <w:t>/15</w:t>
      </w:r>
    </w:p>
    <w:p w:rsidR="000B7D18" w:rsidRPr="00C62607" w:rsidRDefault="00C62607" w:rsidP="00476499">
      <w:r>
        <w:rPr>
          <w:noProof/>
          <w:lang w:eastAsia="fr-FR"/>
        </w:rPr>
        <mc:AlternateContent>
          <mc:Choice Requires="wps">
            <w:drawing>
              <wp:anchor distT="0" distB="0" distL="114935" distR="114935" simplePos="0" relativeHeight="251640832" behindDoc="0" locked="0" layoutInCell="1" allowOverlap="1" wp14:anchorId="2C62B6C3" wp14:editId="620A1614">
                <wp:simplePos x="0" y="0"/>
                <wp:positionH relativeFrom="column">
                  <wp:posOffset>988724</wp:posOffset>
                </wp:positionH>
                <wp:positionV relativeFrom="paragraph">
                  <wp:posOffset>3667848</wp:posOffset>
                </wp:positionV>
                <wp:extent cx="3957320" cy="1437640"/>
                <wp:effectExtent l="0" t="0" r="508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C7D2E8"/>
                        </a:solidFill>
                        <a:ln>
                          <a:noFill/>
                        </a:ln>
                        <a:extLst/>
                      </wps:spPr>
                      <wps:txbx>
                        <w:txbxContent>
                          <w:p w:rsidR="00843BD5" w:rsidRDefault="00843BD5">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843BD5" w:rsidRDefault="00843BD5">
                            <w:pPr>
                              <w:pStyle w:val="Noparagraphstyle"/>
                              <w:spacing w:line="100" w:lineRule="atLeast"/>
                              <w:ind w:left="113" w:right="113"/>
                              <w:jc w:val="both"/>
                              <w:rPr>
                                <w:rFonts w:ascii="Myriad Pro" w:hAnsi="Myriad Pro"/>
                                <w:b/>
                                <w:sz w:val="18"/>
                              </w:rPr>
                            </w:pPr>
                          </w:p>
                          <w:p w:rsidR="00843BD5" w:rsidRDefault="00843BD5" w:rsidP="00476499">
                            <w:pPr>
                              <w:pStyle w:val="Corpsdetexte31"/>
                            </w:pPr>
                            <w:r>
                              <w:t>Article L 122-4 du code de la propriété intellectuelle.</w:t>
                            </w:r>
                          </w:p>
                          <w:p w:rsidR="00843BD5" w:rsidRDefault="00C62607" w:rsidP="00476499">
                            <w:pPr>
                              <w:pStyle w:val="Corpsdetexte31"/>
                            </w:pPr>
                            <w:r>
                              <w:t>« T</w:t>
                            </w:r>
                            <w:r w:rsidR="00843BD5">
                              <w:t xml:space="preserve">oute représentation ou reproduction intégrale ou partielle faite sans le consentement de l’auteur ou de ses ayants droits ou ayants cause est illicite. Il en est de même pour la traduction, l’adaptation ou la reproduction par </w:t>
                            </w:r>
                            <w:r w:rsidR="00691E40">
                              <w:t>un art ou un procédé quelconque</w:t>
                            </w:r>
                            <w:r w:rsidR="00843BD5">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76" type="#_x0000_t202" style="position:absolute;left:0;text-align:left;margin-left:77.85pt;margin-top:288.8pt;width:311.6pt;height:113.2pt;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" fillcolor="#c7d2e8" stroked="f">
                <v:textbox inset="0,0,0,0">
                  <w:txbxContent>
                    <w:p w:rsidR="00843BD5" w:rsidRDefault="00843BD5">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843BD5" w:rsidRDefault="00843BD5">
                      <w:pPr>
                        <w:pStyle w:val="Noparagraphstyle"/>
                        <w:spacing w:line="100" w:lineRule="atLeast"/>
                        <w:ind w:left="113" w:right="113"/>
                        <w:jc w:val="both"/>
                        <w:rPr>
                          <w:rFonts w:ascii="Myriad Pro" w:hAnsi="Myriad Pro"/>
                          <w:b/>
                          <w:sz w:val="18"/>
                        </w:rPr>
                      </w:pPr>
                    </w:p>
                    <w:p w:rsidR="00843BD5" w:rsidRDefault="00843BD5" w:rsidP="00476499">
                      <w:pPr>
                        <w:pStyle w:val="Corpsdetexte31"/>
                      </w:pPr>
                      <w:r>
                        <w:t>Article L 122-4 du code de la propriété intellectuelle.</w:t>
                      </w:r>
                    </w:p>
                    <w:p w:rsidR="00843BD5" w:rsidRDefault="00C62607" w:rsidP="00476499">
                      <w:pPr>
                        <w:pStyle w:val="Corpsdetexte31"/>
                      </w:pPr>
                      <w:r>
                        <w:t>« T</w:t>
                      </w:r>
                      <w:r w:rsidR="00843BD5">
                        <w:t xml:space="preserve">oute représentation ou reproduction intégrale ou partielle faite sans le consentement de l’auteur ou de ses ayants droits ou ayants cause est illicite. Il en est de même pour la traduction, l’adaptation ou la reproduction par </w:t>
                      </w:r>
                      <w:r w:rsidR="00691E40">
                        <w:t>un art ou un procédé quelconque</w:t>
                      </w:r>
                      <w:r w:rsidR="00843BD5">
                        <w:t>. »</w:t>
                      </w:r>
                    </w:p>
                  </w:txbxContent>
                </v:textbox>
              </v:shape>
            </w:pict>
          </mc:Fallback>
        </mc:AlternateContent>
      </w:r>
    </w:p>
    <w:sectPr w:rsidR="000B7D18" w:rsidRPr="00C62607" w:rsidSect="00CD561B">
      <w:footerReference w:type="default" r:id="rId19"/>
      <w:pgSz w:w="11906" w:h="16838"/>
      <w:pgMar w:top="1418" w:right="1418" w:bottom="1418" w:left="1134" w:header="720" w:footer="25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FA5" w:rsidRDefault="003E2FA5" w:rsidP="00476499">
      <w:r>
        <w:separator/>
      </w:r>
    </w:p>
    <w:p w:rsidR="003E2FA5" w:rsidRDefault="003E2FA5" w:rsidP="00476499"/>
  </w:endnote>
  <w:endnote w:type="continuationSeparator" w:id="0">
    <w:p w:rsidR="003E2FA5" w:rsidRDefault="003E2FA5" w:rsidP="00476499">
      <w:r>
        <w:continuationSeparator/>
      </w:r>
    </w:p>
    <w:p w:rsidR="003E2FA5" w:rsidRDefault="003E2FA5" w:rsidP="0047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Dutch 801 SWA">
    <w:altName w:val="Times New Roman"/>
    <w:charset w:val="00"/>
    <w:family w:val="roman"/>
    <w:pitch w:val="variable"/>
    <w:sig w:usb0="00000087"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yriad Pro Cond">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310" w:type="dxa"/>
      <w:tblLayout w:type="fixed"/>
      <w:tblCellMar>
        <w:left w:w="70" w:type="dxa"/>
        <w:right w:w="70" w:type="dxa"/>
      </w:tblCellMar>
      <w:tblLook w:val="0000" w:firstRow="0" w:lastRow="0" w:firstColumn="0" w:lastColumn="0" w:noHBand="0" w:noVBand="0"/>
    </w:tblPr>
    <w:tblGrid>
      <w:gridCol w:w="8556"/>
    </w:tblGrid>
    <w:tr w:rsidR="00AE00B9" w:rsidTr="00002D72">
      <w:trPr>
        <w:jc w:val="center"/>
      </w:trPr>
      <w:tc>
        <w:tcPr>
          <w:tcW w:w="8556" w:type="dxa"/>
        </w:tcPr>
        <w:p w:rsidR="00341CB8" w:rsidRDefault="00341CB8" w:rsidP="00637235">
          <w:pPr>
            <w:pStyle w:val="Pieddepage"/>
            <w:jc w:val="center"/>
          </w:pPr>
          <w:r>
            <w:t xml:space="preserve">Cas Papyrus </w:t>
          </w:r>
          <w:r w:rsidR="00637235">
            <w:t>Oracle</w:t>
          </w:r>
          <w:r w:rsidR="00B35996">
            <w:t xml:space="preserve"> – Créer la BDD</w:t>
          </w:r>
        </w:p>
      </w:tc>
    </w:tr>
    <w:tr w:rsidR="00AE00B9" w:rsidTr="00002D72">
      <w:trPr>
        <w:jc w:val="center"/>
      </w:trPr>
      <w:tc>
        <w:tcPr>
          <w:tcW w:w="8556" w:type="dxa"/>
        </w:tcPr>
        <w:p w:rsidR="00AE00B9" w:rsidRDefault="001B1C41" w:rsidP="001B1C41">
          <w:pPr>
            <w:pStyle w:val="Pieddepage"/>
            <w:jc w:val="center"/>
          </w:pPr>
          <w:r>
            <w:rPr>
              <w:iCs/>
            </w:rPr>
            <w:t>A</w:t>
          </w:r>
          <w:r w:rsidR="00AE00B9">
            <w:rPr>
              <w:iCs/>
            </w:rPr>
            <w:t xml:space="preserve">fpa </w:t>
          </w:r>
          <w:r w:rsidR="00AE00B9">
            <w:rPr>
              <w:rFonts w:ascii="Symbol" w:hAnsi="Symbol"/>
              <w:iCs/>
            </w:rPr>
            <w:t></w:t>
          </w:r>
          <w:r w:rsidR="00AE00B9">
            <w:rPr>
              <w:iCs/>
            </w:rPr>
            <w:t xml:space="preserve"> 201</w:t>
          </w:r>
          <w:r w:rsidR="00341CB8">
            <w:rPr>
              <w:iCs/>
            </w:rPr>
            <w:t>5</w:t>
          </w:r>
          <w:r>
            <w:rPr>
              <w:iCs/>
            </w:rPr>
            <w:t xml:space="preserve"> </w:t>
          </w:r>
          <w:r w:rsidR="00AE00B9">
            <w:t xml:space="preserve">– Section Tertiaire Informatique – Filière </w:t>
          </w:r>
          <w:r w:rsidR="00002D72">
            <w:t>« E</w:t>
          </w:r>
          <w:r w:rsidR="00AE00B9">
            <w:t xml:space="preserve">tude </w:t>
          </w:r>
          <w:r>
            <w:t>et</w:t>
          </w:r>
          <w:r w:rsidR="00AE00B9">
            <w:t xml:space="preserve"> développement</w:t>
          </w:r>
          <w:r w:rsidR="00002D72">
            <w:t> »</w:t>
          </w:r>
        </w:p>
        <w:p w:rsidR="00AE00B9" w:rsidRDefault="00AE00B9" w:rsidP="00556ED2">
          <w:pPr>
            <w:pStyle w:val="Pieddepage"/>
            <w:jc w:val="center"/>
          </w:pPr>
          <w:r>
            <w:rPr>
              <w:rStyle w:val="Numrodepage"/>
              <w:sz w:val="16"/>
            </w:rPr>
            <w:fldChar w:fldCharType="begin"/>
          </w:r>
          <w:r>
            <w:rPr>
              <w:rStyle w:val="Numrodepage"/>
              <w:sz w:val="16"/>
            </w:rPr>
            <w:instrText xml:space="preserve"> PAGE </w:instrText>
          </w:r>
          <w:r>
            <w:rPr>
              <w:rStyle w:val="Numrodepage"/>
              <w:sz w:val="16"/>
            </w:rPr>
            <w:fldChar w:fldCharType="separate"/>
          </w:r>
          <w:r w:rsidR="00196F72">
            <w:rPr>
              <w:rStyle w:val="Numrodepage"/>
              <w:noProof/>
              <w:sz w:val="16"/>
            </w:rPr>
            <w:t>3</w:t>
          </w:r>
          <w:r>
            <w:rPr>
              <w:rStyle w:val="Numrodepage"/>
              <w:sz w:val="16"/>
            </w:rPr>
            <w:fldChar w:fldCharType="end"/>
          </w:r>
          <w:r>
            <w:rPr>
              <w:rStyle w:val="Numrodepage"/>
              <w:iCs/>
              <w:color w:val="000000"/>
              <w:sz w:val="16"/>
              <w:szCs w:val="16"/>
            </w:rPr>
            <w:t>/</w:t>
          </w:r>
          <w:r w:rsidR="00556ED2">
            <w:rPr>
              <w:rStyle w:val="Numrodepage"/>
              <w:iCs/>
              <w:color w:val="000000"/>
              <w:sz w:val="16"/>
              <w:szCs w:val="16"/>
            </w:rPr>
            <w:fldChar w:fldCharType="begin"/>
          </w:r>
          <w:r w:rsidR="00556ED2">
            <w:rPr>
              <w:rStyle w:val="Numrodepage"/>
              <w:iCs/>
              <w:color w:val="000000"/>
              <w:sz w:val="16"/>
              <w:szCs w:val="16"/>
            </w:rPr>
            <w:instrText xml:space="preserve"> NUMPAGES  \* Arabic  \* MERGEFORMAT </w:instrText>
          </w:r>
          <w:r w:rsidR="00556ED2">
            <w:rPr>
              <w:rStyle w:val="Numrodepage"/>
              <w:iCs/>
              <w:color w:val="000000"/>
              <w:sz w:val="16"/>
              <w:szCs w:val="16"/>
            </w:rPr>
            <w:fldChar w:fldCharType="separate"/>
          </w:r>
          <w:r w:rsidR="00196F72">
            <w:rPr>
              <w:rStyle w:val="Numrodepage"/>
              <w:iCs/>
              <w:noProof/>
              <w:color w:val="000000"/>
              <w:sz w:val="16"/>
              <w:szCs w:val="16"/>
            </w:rPr>
            <w:t>12</w:t>
          </w:r>
          <w:r w:rsidR="00556ED2">
            <w:rPr>
              <w:rStyle w:val="Numrodepage"/>
              <w:iCs/>
              <w:color w:val="000000"/>
              <w:sz w:val="16"/>
              <w:szCs w:val="16"/>
            </w:rPr>
            <w:fldChar w:fldCharType="end"/>
          </w:r>
        </w:p>
      </w:tc>
    </w:tr>
  </w:tbl>
  <w:p w:rsidR="00843BD5" w:rsidRDefault="00843BD5" w:rsidP="001B1C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FA5" w:rsidRDefault="003E2FA5" w:rsidP="00476499">
      <w:r>
        <w:separator/>
      </w:r>
    </w:p>
    <w:p w:rsidR="003E2FA5" w:rsidRDefault="003E2FA5" w:rsidP="00476499"/>
  </w:footnote>
  <w:footnote w:type="continuationSeparator" w:id="0">
    <w:p w:rsidR="003E2FA5" w:rsidRDefault="003E2FA5" w:rsidP="00476499">
      <w:r>
        <w:continuationSeparator/>
      </w:r>
    </w:p>
    <w:p w:rsidR="003E2FA5" w:rsidRDefault="003E2FA5" w:rsidP="004764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0.9pt" o:bullet="t" filled="t">
        <v:fill color2="black"/>
        <v:imagedata r:id="rId1" o:title=""/>
      </v:shape>
    </w:pict>
  </w:numPicBullet>
  <w:numPicBullet w:numPicBulletId="1">
    <w:pict>
      <v:shape id="_x0000_i1043" type="#_x0000_t75" style="width:9.25pt;height:9.25pt" o:bullet="t">
        <v:imagedata r:id="rId2" o:title="BD14984_"/>
      </v:shape>
    </w:pict>
  </w:numPicBullet>
  <w:numPicBullet w:numPicBulletId="2">
    <w:pict>
      <v:shape id="_x0000_i1044" type="#_x0000_t75" style="width:9.25pt;height:9.25pt" o:bullet="t">
        <v:imagedata r:id="rId3" o:title="BD15170_"/>
      </v:shape>
    </w:pict>
  </w:numPicBullet>
  <w:numPicBullet w:numPicBulletId="3">
    <w:pict>
      <v:shape id="_x0000_i1045" type="#_x0000_t75" style="width:9.25pt;height:9.25pt" o:bullet="t">
        <v:imagedata r:id="rId4" o:title="BD15276_"/>
      </v:shape>
    </w:pict>
  </w:numPicBullet>
  <w:abstractNum w:abstractNumId="0">
    <w:nsid w:val="00000001"/>
    <w:multiLevelType w:val="multilevel"/>
    <w:tmpl w:val="A6CED40E"/>
    <w:name w:val="Outline2"/>
    <w:lvl w:ilvl="0">
      <w:start w:val="1"/>
      <w:numFmt w:val="upperRoman"/>
      <w:lvlText w:val="%1."/>
      <w:lvlJc w:val="left"/>
      <w:pPr>
        <w:tabs>
          <w:tab w:val="num" w:pos="170"/>
        </w:tabs>
        <w:ind w:left="340" w:hanging="34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287"/>
        </w:tabs>
        <w:ind w:left="0" w:firstLine="0"/>
      </w:pPr>
      <w:rPr>
        <w:rFonts w:hint="default"/>
      </w:rPr>
    </w:lvl>
    <w:lvl w:ilvl="3">
      <w:start w:val="1"/>
      <w:numFmt w:val="decimal"/>
      <w:lvlText w:val="%1.%2.%3.%4"/>
      <w:lvlJc w:val="left"/>
      <w:pPr>
        <w:tabs>
          <w:tab w:val="num" w:pos="1431"/>
        </w:tabs>
        <w:ind w:left="0" w:firstLine="0"/>
      </w:pPr>
      <w:rPr>
        <w:rFonts w:hint="default"/>
      </w:rPr>
    </w:lvl>
    <w:lvl w:ilvl="4">
      <w:start w:val="1"/>
      <w:numFmt w:val="decimal"/>
      <w:lvlText w:val="%1.%2.%3.%4.%5"/>
      <w:lvlJc w:val="left"/>
      <w:pPr>
        <w:tabs>
          <w:tab w:val="num" w:pos="1575"/>
        </w:tabs>
        <w:ind w:left="0" w:firstLine="0"/>
      </w:pPr>
      <w:rPr>
        <w:rFonts w:hint="default"/>
      </w:rPr>
    </w:lvl>
    <w:lvl w:ilvl="5">
      <w:start w:val="1"/>
      <w:numFmt w:val="decimal"/>
      <w:lvlText w:val="%1.%2.%3.%4.%5.%6"/>
      <w:lvlJc w:val="left"/>
      <w:pPr>
        <w:tabs>
          <w:tab w:val="num" w:pos="1719"/>
        </w:tabs>
        <w:ind w:left="0" w:firstLine="0"/>
      </w:pPr>
      <w:rPr>
        <w:rFonts w:hint="default"/>
      </w:rPr>
    </w:lvl>
    <w:lvl w:ilvl="6">
      <w:start w:val="1"/>
      <w:numFmt w:val="decimal"/>
      <w:lvlText w:val="%1.%2.%3.%4.%5.%6.%7"/>
      <w:lvlJc w:val="left"/>
      <w:pPr>
        <w:tabs>
          <w:tab w:val="num" w:pos="1863"/>
        </w:tabs>
        <w:ind w:left="0" w:firstLine="0"/>
      </w:pPr>
      <w:rPr>
        <w:rFonts w:hint="default"/>
      </w:rPr>
    </w:lvl>
    <w:lvl w:ilvl="7">
      <w:start w:val="1"/>
      <w:numFmt w:val="decimal"/>
      <w:lvlText w:val="%1.%2.%3.%4.%5.%6.%7.%8"/>
      <w:lvlJc w:val="left"/>
      <w:pPr>
        <w:tabs>
          <w:tab w:val="num" w:pos="2007"/>
        </w:tabs>
        <w:ind w:left="0" w:firstLine="0"/>
      </w:pPr>
      <w:rPr>
        <w:rFonts w:hint="default"/>
      </w:rPr>
    </w:lvl>
    <w:lvl w:ilvl="8">
      <w:start w:val="1"/>
      <w:numFmt w:val="decimal"/>
      <w:lvlText w:val="%1.%2.%3.%4.%5.%6.%7.%8.%9"/>
      <w:lvlJc w:val="left"/>
      <w:pPr>
        <w:tabs>
          <w:tab w:val="num" w:pos="2151"/>
        </w:tabs>
        <w:ind w:left="0" w:firstLine="0"/>
      </w:pPr>
      <w:rPr>
        <w:rFonts w:hint="default"/>
      </w:rPr>
    </w:lvl>
  </w:abstractNum>
  <w:abstractNum w:abstractNumId="1">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5">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1">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3">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40">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1">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2">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3">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4">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5">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6">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7">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8">
    <w:nsid w:val="0078388E"/>
    <w:multiLevelType w:val="hybridMultilevel"/>
    <w:tmpl w:val="DCE82CAC"/>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49">
    <w:nsid w:val="05CB6170"/>
    <w:multiLevelType w:val="hybridMultilevel"/>
    <w:tmpl w:val="8AAEAB56"/>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1">
    <w:nsid w:val="07B43FAC"/>
    <w:multiLevelType w:val="hybridMultilevel"/>
    <w:tmpl w:val="F5E4C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0AE47ED5"/>
    <w:multiLevelType w:val="hybridMultilevel"/>
    <w:tmpl w:val="3B2A3ABE"/>
    <w:lvl w:ilvl="0" w:tplc="E5E41510">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0C3A4987"/>
    <w:multiLevelType w:val="hybridMultilevel"/>
    <w:tmpl w:val="96D84DF4"/>
    <w:lvl w:ilvl="0" w:tplc="961662B4">
      <w:start w:val="1"/>
      <w:numFmt w:val="bullet"/>
      <w:lvlText w:val=""/>
      <w:lvlPicBulletId w:val="3"/>
      <w:lvlJc w:val="left"/>
      <w:pPr>
        <w:ind w:left="1152" w:hanging="360"/>
      </w:pPr>
      <w:rPr>
        <w:rFonts w:ascii="Symbol" w:hAnsi="Symbol" w:hint="default"/>
        <w:color w:val="auto"/>
        <w:sz w:val="16"/>
        <w:szCs w:val="16"/>
      </w:rPr>
    </w:lvl>
    <w:lvl w:ilvl="1" w:tplc="036A3374">
      <w:numFmt w:val="bullet"/>
      <w:lvlText w:val="•"/>
      <w:lvlJc w:val="left"/>
      <w:pPr>
        <w:ind w:left="1872" w:hanging="360"/>
      </w:pPr>
      <w:rPr>
        <w:rFonts w:ascii="Arial" w:eastAsia="Times New Roman" w:hAnsi="Arial" w:cs="Arial"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4">
    <w:nsid w:val="0DA47389"/>
    <w:multiLevelType w:val="hybridMultilevel"/>
    <w:tmpl w:val="40FEE1FA"/>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2CF51EA"/>
    <w:multiLevelType w:val="multilevel"/>
    <w:tmpl w:val="DE842CDC"/>
    <w:lvl w:ilvl="0">
      <w:start w:val="1"/>
      <w:numFmt w:val="bullet"/>
      <w:lvlText w:val=""/>
      <w:lvlPicBulletId w:val="1"/>
      <w:lvlJc w:val="left"/>
      <w:pPr>
        <w:tabs>
          <w:tab w:val="num" w:pos="720"/>
        </w:tabs>
        <w:ind w:left="720" w:hanging="360"/>
      </w:pPr>
      <w:rPr>
        <w:rFonts w:ascii="Symbol" w:hAnsi="Symbol" w:hint="default"/>
        <w:color w:val="auto"/>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40B1D96"/>
    <w:multiLevelType w:val="hybridMultilevel"/>
    <w:tmpl w:val="2BC6C8BE"/>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6A14401"/>
    <w:multiLevelType w:val="hybridMultilevel"/>
    <w:tmpl w:val="1C9E4362"/>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8AC2895"/>
    <w:multiLevelType w:val="hybridMultilevel"/>
    <w:tmpl w:val="227AFFAC"/>
    <w:lvl w:ilvl="0" w:tplc="26948276">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59">
    <w:nsid w:val="19504AFE"/>
    <w:multiLevelType w:val="hybridMultilevel"/>
    <w:tmpl w:val="81B69526"/>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6369C7"/>
    <w:multiLevelType w:val="hybridMultilevel"/>
    <w:tmpl w:val="8B221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220E2573"/>
    <w:multiLevelType w:val="hybridMultilevel"/>
    <w:tmpl w:val="D3E451C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2">
    <w:nsid w:val="235E15BC"/>
    <w:multiLevelType w:val="hybridMultilevel"/>
    <w:tmpl w:val="4E3CAA2C"/>
    <w:lvl w:ilvl="0" w:tplc="075EE7F6">
      <w:start w:val="1"/>
      <w:numFmt w:val="bullet"/>
      <w:lvlText w:val=""/>
      <w:lvlPicBulletId w:val="1"/>
      <w:lvlJc w:val="left"/>
      <w:pPr>
        <w:ind w:left="779" w:hanging="360"/>
      </w:pPr>
      <w:rPr>
        <w:rFonts w:ascii="Symbol" w:hAnsi="Symbol" w:hint="default"/>
        <w:color w:val="auto"/>
        <w:sz w:val="16"/>
        <w:szCs w:val="16"/>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3">
    <w:nsid w:val="253C2165"/>
    <w:multiLevelType w:val="hybridMultilevel"/>
    <w:tmpl w:val="B6C4132C"/>
    <w:lvl w:ilvl="0" w:tplc="EF02D234">
      <w:start w:val="1"/>
      <w:numFmt w:val="bullet"/>
      <w:lvlText w:val=""/>
      <w:lvlPicBulletId w:val="3"/>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4">
    <w:nsid w:val="2AF40478"/>
    <w:multiLevelType w:val="multilevel"/>
    <w:tmpl w:val="204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B825670"/>
    <w:multiLevelType w:val="hybridMultilevel"/>
    <w:tmpl w:val="B0F42D90"/>
    <w:lvl w:ilvl="0" w:tplc="68C60B1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34776ADC"/>
    <w:multiLevelType w:val="hybridMultilevel"/>
    <w:tmpl w:val="62109F24"/>
    <w:lvl w:ilvl="0" w:tplc="D2827364">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38E84BC8"/>
    <w:multiLevelType w:val="hybridMultilevel"/>
    <w:tmpl w:val="FAD42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3E4777D0"/>
    <w:multiLevelType w:val="hybridMultilevel"/>
    <w:tmpl w:val="1B8EA148"/>
    <w:lvl w:ilvl="0" w:tplc="C5B2DFA0">
      <w:start w:val="1"/>
      <w:numFmt w:val="bullet"/>
      <w:lvlText w:val=""/>
      <w:lvlPicBulletId w:val="3"/>
      <w:lvlJc w:val="left"/>
      <w:pPr>
        <w:ind w:left="644"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48D73758"/>
    <w:multiLevelType w:val="hybridMultilevel"/>
    <w:tmpl w:val="8CF4D570"/>
    <w:lvl w:ilvl="0" w:tplc="1436BCCC">
      <w:start w:val="1"/>
      <w:numFmt w:val="bullet"/>
      <w:lvlText w:val=""/>
      <w:lvlPicBulletId w:val="1"/>
      <w:lvlJc w:val="left"/>
      <w:pPr>
        <w:ind w:left="408" w:hanging="360"/>
      </w:pPr>
      <w:rPr>
        <w:rFonts w:ascii="Symbol" w:hAnsi="Symbol" w:hint="default"/>
        <w:color w:val="auto"/>
        <w:sz w:val="16"/>
        <w:szCs w:val="16"/>
      </w:rPr>
    </w:lvl>
    <w:lvl w:ilvl="1" w:tplc="EF02D234">
      <w:start w:val="1"/>
      <w:numFmt w:val="bullet"/>
      <w:lvlText w:val=""/>
      <w:lvlPicBulletId w:val="3"/>
      <w:lvlJc w:val="left"/>
      <w:pPr>
        <w:ind w:left="1128" w:hanging="360"/>
      </w:pPr>
      <w:rPr>
        <w:rFonts w:ascii="Symbol" w:hAnsi="Symbol" w:hint="default"/>
        <w:color w:val="auto"/>
        <w:sz w:val="16"/>
        <w:szCs w:val="16"/>
      </w:rPr>
    </w:lvl>
    <w:lvl w:ilvl="2" w:tplc="040C0005">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0">
    <w:nsid w:val="4C3C50FD"/>
    <w:multiLevelType w:val="hybridMultilevel"/>
    <w:tmpl w:val="DDE43420"/>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1">
    <w:nsid w:val="4E141152"/>
    <w:multiLevelType w:val="hybridMultilevel"/>
    <w:tmpl w:val="78C0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4FC6149C"/>
    <w:multiLevelType w:val="singleLevel"/>
    <w:tmpl w:val="9E909A1C"/>
    <w:lvl w:ilvl="0">
      <w:start w:val="1"/>
      <w:numFmt w:val="bullet"/>
      <w:pStyle w:val="Entranement"/>
      <w:lvlText w:val=""/>
      <w:lvlJc w:val="left"/>
      <w:pPr>
        <w:tabs>
          <w:tab w:val="num" w:pos="720"/>
        </w:tabs>
        <w:ind w:left="510" w:hanging="510"/>
      </w:pPr>
      <w:rPr>
        <w:rFonts w:ascii="Webdings" w:hAnsi="Webdings" w:hint="default"/>
        <w:sz w:val="56"/>
      </w:rPr>
    </w:lvl>
  </w:abstractNum>
  <w:abstractNum w:abstractNumId="73">
    <w:nsid w:val="56280A49"/>
    <w:multiLevelType w:val="hybridMultilevel"/>
    <w:tmpl w:val="55040E86"/>
    <w:lvl w:ilvl="0" w:tplc="040C0011">
      <w:start w:val="1"/>
      <w:numFmt w:val="decimal"/>
      <w:lvlText w:val="%1)"/>
      <w:lvlJc w:val="left"/>
      <w:pPr>
        <w:tabs>
          <w:tab w:val="num" w:pos="1440"/>
        </w:tabs>
        <w:ind w:left="1440" w:hanging="360"/>
      </w:pPr>
    </w:lvl>
    <w:lvl w:ilvl="1" w:tplc="040C0019">
      <w:start w:val="1"/>
      <w:numFmt w:val="lowerLetter"/>
      <w:lvlText w:val="%2."/>
      <w:lvlJc w:val="left"/>
      <w:pPr>
        <w:tabs>
          <w:tab w:val="num" w:pos="2160"/>
        </w:tabs>
        <w:ind w:left="2160" w:hanging="360"/>
      </w:pPr>
    </w:lvl>
    <w:lvl w:ilvl="2" w:tplc="040C001B">
      <w:start w:val="1"/>
      <w:numFmt w:val="lowerRoman"/>
      <w:lvlText w:val="%3."/>
      <w:lvlJc w:val="right"/>
      <w:pPr>
        <w:tabs>
          <w:tab w:val="num" w:pos="2880"/>
        </w:tabs>
        <w:ind w:left="2880" w:hanging="180"/>
      </w:pPr>
    </w:lvl>
    <w:lvl w:ilvl="3" w:tplc="040C000F">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74">
    <w:nsid w:val="57C7419B"/>
    <w:multiLevelType w:val="hybridMultilevel"/>
    <w:tmpl w:val="3764422C"/>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5">
    <w:nsid w:val="59DA3B24"/>
    <w:multiLevelType w:val="hybridMultilevel"/>
    <w:tmpl w:val="4D12376E"/>
    <w:lvl w:ilvl="0" w:tplc="040C000F">
      <w:start w:val="1"/>
      <w:numFmt w:val="decimal"/>
      <w:lvlText w:val="%1."/>
      <w:lvlJc w:val="left"/>
      <w:pPr>
        <w:tabs>
          <w:tab w:val="num" w:pos="360"/>
        </w:tabs>
        <w:ind w:left="360" w:hanging="360"/>
      </w:p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76">
    <w:nsid w:val="5CE61DB0"/>
    <w:multiLevelType w:val="hybridMultilevel"/>
    <w:tmpl w:val="932EF6A0"/>
    <w:lvl w:ilvl="0" w:tplc="0D8AB3A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60D935FB"/>
    <w:multiLevelType w:val="hybridMultilevel"/>
    <w:tmpl w:val="AB682092"/>
    <w:lvl w:ilvl="0" w:tplc="0C1E26FA">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8">
    <w:nsid w:val="628969B7"/>
    <w:multiLevelType w:val="hybridMultilevel"/>
    <w:tmpl w:val="9A6E193C"/>
    <w:lvl w:ilvl="0" w:tplc="766EB554">
      <w:start w:val="1"/>
      <w:numFmt w:val="bullet"/>
      <w:lvlText w:val=""/>
      <w:lvlPicBulletId w:val="3"/>
      <w:lvlJc w:val="left"/>
      <w:pPr>
        <w:ind w:left="1117" w:hanging="360"/>
      </w:pPr>
      <w:rPr>
        <w:rFonts w:ascii="Symbol" w:hAnsi="Symbol" w:hint="default"/>
        <w:color w:val="auto"/>
        <w:sz w:val="16"/>
        <w:szCs w:val="16"/>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9">
    <w:nsid w:val="63686B15"/>
    <w:multiLevelType w:val="hybridMultilevel"/>
    <w:tmpl w:val="3B465900"/>
    <w:lvl w:ilvl="0" w:tplc="D41815FC">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63A27BA6"/>
    <w:multiLevelType w:val="hybridMultilevel"/>
    <w:tmpl w:val="DCA66EAA"/>
    <w:lvl w:ilvl="0" w:tplc="DF9AA8E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67D054F2"/>
    <w:multiLevelType w:val="hybridMultilevel"/>
    <w:tmpl w:val="72524616"/>
    <w:lvl w:ilvl="0" w:tplc="378C54F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2">
    <w:nsid w:val="6B531A84"/>
    <w:multiLevelType w:val="hybridMultilevel"/>
    <w:tmpl w:val="CEE260F8"/>
    <w:lvl w:ilvl="0" w:tplc="961662B4">
      <w:start w:val="1"/>
      <w:numFmt w:val="bullet"/>
      <w:lvlText w:val=""/>
      <w:lvlPicBulletId w:val="3"/>
      <w:lvlJc w:val="left"/>
      <w:pPr>
        <w:ind w:left="1069" w:hanging="360"/>
      </w:pPr>
      <w:rPr>
        <w:rFonts w:ascii="Symbol" w:hAnsi="Symbol" w:hint="default"/>
        <w:color w:val="auto"/>
        <w:sz w:val="16"/>
        <w:szCs w:val="16"/>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3">
    <w:nsid w:val="702A4DED"/>
    <w:multiLevelType w:val="hybridMultilevel"/>
    <w:tmpl w:val="76169588"/>
    <w:lvl w:ilvl="0" w:tplc="040C000F">
      <w:start w:val="1"/>
      <w:numFmt w:val="decimal"/>
      <w:lvlText w:val="%1."/>
      <w:lvlJc w:val="left"/>
      <w:pPr>
        <w:ind w:left="720" w:hanging="360"/>
      </w:pPr>
      <w:rPr>
        <w:rFonts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4">
    <w:nsid w:val="73990AF3"/>
    <w:multiLevelType w:val="hybridMultilevel"/>
    <w:tmpl w:val="C486F682"/>
    <w:lvl w:ilvl="0" w:tplc="757C9F32">
      <w:start w:val="1"/>
      <w:numFmt w:val="bullet"/>
      <w:lvlText w:val=""/>
      <w:lvlJc w:val="left"/>
      <w:pPr>
        <w:tabs>
          <w:tab w:val="num" w:pos="284"/>
        </w:tabs>
        <w:ind w:left="567" w:hanging="283"/>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5">
    <w:nsid w:val="750935BA"/>
    <w:multiLevelType w:val="hybridMultilevel"/>
    <w:tmpl w:val="80B63B04"/>
    <w:lvl w:ilvl="0" w:tplc="515E0710">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7D2E305D"/>
    <w:multiLevelType w:val="hybridMultilevel"/>
    <w:tmpl w:val="54B05BBA"/>
    <w:lvl w:ilvl="0" w:tplc="E9A29244">
      <w:start w:val="1"/>
      <w:numFmt w:val="bullet"/>
      <w:lvlText w:val=""/>
      <w:lvlPicBulletId w:val="1"/>
      <w:lvlJc w:val="left"/>
      <w:pPr>
        <w:ind w:left="777" w:hanging="360"/>
      </w:pPr>
      <w:rPr>
        <w:rFonts w:ascii="Symbol" w:hAnsi="Symbol" w:hint="default"/>
        <w:color w:val="auto"/>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num w:numId="1">
    <w:abstractNumId w:val="41"/>
  </w:num>
  <w:num w:numId="2">
    <w:abstractNumId w:val="44"/>
  </w:num>
  <w:num w:numId="3">
    <w:abstractNumId w:val="46"/>
  </w:num>
  <w:num w:numId="4">
    <w:abstractNumId w:val="50"/>
  </w:num>
  <w:num w:numId="5">
    <w:abstractNumId w:val="61"/>
  </w:num>
  <w:num w:numId="6">
    <w:abstractNumId w:val="74"/>
  </w:num>
  <w:num w:numId="7">
    <w:abstractNumId w:val="71"/>
  </w:num>
  <w:num w:numId="8">
    <w:abstractNumId w:val="77"/>
  </w:num>
  <w:num w:numId="9">
    <w:abstractNumId w:val="55"/>
  </w:num>
  <w:num w:numId="10">
    <w:abstractNumId w:val="70"/>
  </w:num>
  <w:num w:numId="11">
    <w:abstractNumId w:val="63"/>
  </w:num>
  <w:num w:numId="12">
    <w:abstractNumId w:val="76"/>
  </w:num>
  <w:num w:numId="13">
    <w:abstractNumId w:val="62"/>
  </w:num>
  <w:num w:numId="14">
    <w:abstractNumId w:val="66"/>
  </w:num>
  <w:num w:numId="15">
    <w:abstractNumId w:val="68"/>
  </w:num>
  <w:num w:numId="16">
    <w:abstractNumId w:val="58"/>
  </w:num>
  <w:num w:numId="17">
    <w:abstractNumId w:val="48"/>
  </w:num>
  <w:num w:numId="18">
    <w:abstractNumId w:val="67"/>
  </w:num>
  <w:num w:numId="19">
    <w:abstractNumId w:val="81"/>
  </w:num>
  <w:num w:numId="20">
    <w:abstractNumId w:val="86"/>
  </w:num>
  <w:num w:numId="21">
    <w:abstractNumId w:val="85"/>
  </w:num>
  <w:num w:numId="22">
    <w:abstractNumId w:val="65"/>
  </w:num>
  <w:num w:numId="23">
    <w:abstractNumId w:val="78"/>
  </w:num>
  <w:num w:numId="24">
    <w:abstractNumId w:val="52"/>
  </w:num>
  <w:num w:numId="25">
    <w:abstractNumId w:val="60"/>
  </w:num>
  <w:num w:numId="26">
    <w:abstractNumId w:val="80"/>
  </w:num>
  <w:num w:numId="27">
    <w:abstractNumId w:val="64"/>
  </w:num>
  <w:num w:numId="28">
    <w:abstractNumId w:val="56"/>
  </w:num>
  <w:num w:numId="29">
    <w:abstractNumId w:val="57"/>
  </w:num>
  <w:num w:numId="30">
    <w:abstractNumId w:val="79"/>
  </w:num>
  <w:num w:numId="31">
    <w:abstractNumId w:val="83"/>
  </w:num>
  <w:num w:numId="32">
    <w:abstractNumId w:val="53"/>
  </w:num>
  <w:num w:numId="33">
    <w:abstractNumId w:val="49"/>
  </w:num>
  <w:num w:numId="34">
    <w:abstractNumId w:val="82"/>
  </w:num>
  <w:num w:numId="35">
    <w:abstractNumId w:val="69"/>
  </w:num>
  <w:num w:numId="36">
    <w:abstractNumId w:val="51"/>
  </w:num>
  <w:num w:numId="37">
    <w:abstractNumId w:val="59"/>
  </w:num>
  <w:num w:numId="38">
    <w:abstractNumId w:val="54"/>
  </w:num>
  <w:num w:numId="39">
    <w:abstractNumId w:val="0"/>
  </w:num>
  <w:num w:numId="40">
    <w:abstractNumId w:val="72"/>
  </w:num>
  <w:num w:numId="41">
    <w:abstractNumId w:val="84"/>
  </w:num>
  <w:num w:numId="42">
    <w:abstractNumId w:val="73"/>
  </w:num>
  <w:num w:numId="4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B8"/>
    <w:rsid w:val="0000082F"/>
    <w:rsid w:val="00001527"/>
    <w:rsid w:val="00002D72"/>
    <w:rsid w:val="0000414E"/>
    <w:rsid w:val="000049CA"/>
    <w:rsid w:val="00005F52"/>
    <w:rsid w:val="000071C2"/>
    <w:rsid w:val="000107A2"/>
    <w:rsid w:val="000111C1"/>
    <w:rsid w:val="00014B40"/>
    <w:rsid w:val="000206FE"/>
    <w:rsid w:val="00020DD7"/>
    <w:rsid w:val="00021E9A"/>
    <w:rsid w:val="00021F85"/>
    <w:rsid w:val="000247F7"/>
    <w:rsid w:val="00027EC5"/>
    <w:rsid w:val="00032AEF"/>
    <w:rsid w:val="000339F1"/>
    <w:rsid w:val="00034384"/>
    <w:rsid w:val="0003578A"/>
    <w:rsid w:val="00036B5A"/>
    <w:rsid w:val="000408DD"/>
    <w:rsid w:val="000412EB"/>
    <w:rsid w:val="00041BBA"/>
    <w:rsid w:val="000427C2"/>
    <w:rsid w:val="00043A7F"/>
    <w:rsid w:val="00044BD3"/>
    <w:rsid w:val="00044CFD"/>
    <w:rsid w:val="00045501"/>
    <w:rsid w:val="000465E2"/>
    <w:rsid w:val="00046E13"/>
    <w:rsid w:val="00050CFE"/>
    <w:rsid w:val="00052EFA"/>
    <w:rsid w:val="00055A6B"/>
    <w:rsid w:val="000602AF"/>
    <w:rsid w:val="00062376"/>
    <w:rsid w:val="0006283A"/>
    <w:rsid w:val="00062D78"/>
    <w:rsid w:val="00067CF5"/>
    <w:rsid w:val="00072421"/>
    <w:rsid w:val="00072EC8"/>
    <w:rsid w:val="00073341"/>
    <w:rsid w:val="00075864"/>
    <w:rsid w:val="000764B4"/>
    <w:rsid w:val="0007742D"/>
    <w:rsid w:val="000820CF"/>
    <w:rsid w:val="000821BE"/>
    <w:rsid w:val="0008339C"/>
    <w:rsid w:val="000837E0"/>
    <w:rsid w:val="00083C62"/>
    <w:rsid w:val="00085839"/>
    <w:rsid w:val="0008671E"/>
    <w:rsid w:val="000871EE"/>
    <w:rsid w:val="000939D4"/>
    <w:rsid w:val="00093B0C"/>
    <w:rsid w:val="000945CB"/>
    <w:rsid w:val="000963AD"/>
    <w:rsid w:val="00096535"/>
    <w:rsid w:val="000967C8"/>
    <w:rsid w:val="000A1CEA"/>
    <w:rsid w:val="000A29B9"/>
    <w:rsid w:val="000A4CBC"/>
    <w:rsid w:val="000A5DAF"/>
    <w:rsid w:val="000B100F"/>
    <w:rsid w:val="000B105C"/>
    <w:rsid w:val="000B408D"/>
    <w:rsid w:val="000B74BE"/>
    <w:rsid w:val="000B7D18"/>
    <w:rsid w:val="000C1C87"/>
    <w:rsid w:val="000C41AB"/>
    <w:rsid w:val="000C421B"/>
    <w:rsid w:val="000C4719"/>
    <w:rsid w:val="000C7DBD"/>
    <w:rsid w:val="000D1173"/>
    <w:rsid w:val="000D1624"/>
    <w:rsid w:val="000D28A2"/>
    <w:rsid w:val="000D584B"/>
    <w:rsid w:val="000E421C"/>
    <w:rsid w:val="000E524C"/>
    <w:rsid w:val="000E6C2B"/>
    <w:rsid w:val="000E7F32"/>
    <w:rsid w:val="000F1CBD"/>
    <w:rsid w:val="000F33B0"/>
    <w:rsid w:val="000F40D8"/>
    <w:rsid w:val="000F5429"/>
    <w:rsid w:val="000F5D96"/>
    <w:rsid w:val="000F695E"/>
    <w:rsid w:val="000F6F1B"/>
    <w:rsid w:val="0010004C"/>
    <w:rsid w:val="00101AD2"/>
    <w:rsid w:val="00103F1D"/>
    <w:rsid w:val="00103FFA"/>
    <w:rsid w:val="001040DF"/>
    <w:rsid w:val="00106DDE"/>
    <w:rsid w:val="00112120"/>
    <w:rsid w:val="001121F4"/>
    <w:rsid w:val="00112E7A"/>
    <w:rsid w:val="0011673B"/>
    <w:rsid w:val="00120E77"/>
    <w:rsid w:val="00123C8E"/>
    <w:rsid w:val="001242C4"/>
    <w:rsid w:val="00127F83"/>
    <w:rsid w:val="00132C34"/>
    <w:rsid w:val="00133B0E"/>
    <w:rsid w:val="00135FD4"/>
    <w:rsid w:val="00140657"/>
    <w:rsid w:val="00140D79"/>
    <w:rsid w:val="00143905"/>
    <w:rsid w:val="001444EE"/>
    <w:rsid w:val="00150187"/>
    <w:rsid w:val="001502BC"/>
    <w:rsid w:val="00150605"/>
    <w:rsid w:val="001507EA"/>
    <w:rsid w:val="0015378A"/>
    <w:rsid w:val="00154907"/>
    <w:rsid w:val="001571F9"/>
    <w:rsid w:val="0016046C"/>
    <w:rsid w:val="00163AC1"/>
    <w:rsid w:val="00167858"/>
    <w:rsid w:val="0017160D"/>
    <w:rsid w:val="00171C5A"/>
    <w:rsid w:val="00172335"/>
    <w:rsid w:val="00180F9B"/>
    <w:rsid w:val="00184CAA"/>
    <w:rsid w:val="00184D63"/>
    <w:rsid w:val="0018661A"/>
    <w:rsid w:val="00186C2C"/>
    <w:rsid w:val="00196F72"/>
    <w:rsid w:val="00197271"/>
    <w:rsid w:val="001A133E"/>
    <w:rsid w:val="001A2272"/>
    <w:rsid w:val="001A5B0F"/>
    <w:rsid w:val="001B1C41"/>
    <w:rsid w:val="001B307D"/>
    <w:rsid w:val="001B30F7"/>
    <w:rsid w:val="001B4F0C"/>
    <w:rsid w:val="001B5ECC"/>
    <w:rsid w:val="001B6E40"/>
    <w:rsid w:val="001C2D8D"/>
    <w:rsid w:val="001C593B"/>
    <w:rsid w:val="001C7122"/>
    <w:rsid w:val="001D0F21"/>
    <w:rsid w:val="001D1658"/>
    <w:rsid w:val="001D1925"/>
    <w:rsid w:val="001D41B2"/>
    <w:rsid w:val="001E1959"/>
    <w:rsid w:val="001E5563"/>
    <w:rsid w:val="001F2708"/>
    <w:rsid w:val="001F4377"/>
    <w:rsid w:val="001F4870"/>
    <w:rsid w:val="001F6CE1"/>
    <w:rsid w:val="001F7E88"/>
    <w:rsid w:val="002003E2"/>
    <w:rsid w:val="00203043"/>
    <w:rsid w:val="0020347F"/>
    <w:rsid w:val="00203847"/>
    <w:rsid w:val="00207B99"/>
    <w:rsid w:val="00210DD0"/>
    <w:rsid w:val="0021125C"/>
    <w:rsid w:val="002112BF"/>
    <w:rsid w:val="00212DAC"/>
    <w:rsid w:val="00213556"/>
    <w:rsid w:val="00213F17"/>
    <w:rsid w:val="00214BA4"/>
    <w:rsid w:val="00215423"/>
    <w:rsid w:val="002162C2"/>
    <w:rsid w:val="0021642A"/>
    <w:rsid w:val="0021698E"/>
    <w:rsid w:val="00217681"/>
    <w:rsid w:val="00217ADE"/>
    <w:rsid w:val="00221877"/>
    <w:rsid w:val="002228F4"/>
    <w:rsid w:val="00223F6D"/>
    <w:rsid w:val="0022589C"/>
    <w:rsid w:val="00225A48"/>
    <w:rsid w:val="00226BB2"/>
    <w:rsid w:val="00227D85"/>
    <w:rsid w:val="00232001"/>
    <w:rsid w:val="00232AA4"/>
    <w:rsid w:val="00233B51"/>
    <w:rsid w:val="00236EE1"/>
    <w:rsid w:val="002416AB"/>
    <w:rsid w:val="002444C1"/>
    <w:rsid w:val="002464B3"/>
    <w:rsid w:val="002516DC"/>
    <w:rsid w:val="00257D3F"/>
    <w:rsid w:val="00261C61"/>
    <w:rsid w:val="00265860"/>
    <w:rsid w:val="00267F55"/>
    <w:rsid w:val="0027044C"/>
    <w:rsid w:val="002714B2"/>
    <w:rsid w:val="00271ABC"/>
    <w:rsid w:val="00280020"/>
    <w:rsid w:val="00280053"/>
    <w:rsid w:val="002818D7"/>
    <w:rsid w:val="00283369"/>
    <w:rsid w:val="0028709C"/>
    <w:rsid w:val="00294882"/>
    <w:rsid w:val="00296C51"/>
    <w:rsid w:val="002970BA"/>
    <w:rsid w:val="002A5300"/>
    <w:rsid w:val="002B3AAB"/>
    <w:rsid w:val="002B554B"/>
    <w:rsid w:val="002B6681"/>
    <w:rsid w:val="002B7199"/>
    <w:rsid w:val="002B7559"/>
    <w:rsid w:val="002C2D25"/>
    <w:rsid w:val="002C45E1"/>
    <w:rsid w:val="002C57C4"/>
    <w:rsid w:val="002D0101"/>
    <w:rsid w:val="002D072C"/>
    <w:rsid w:val="002D41DF"/>
    <w:rsid w:val="002D6850"/>
    <w:rsid w:val="002E3E50"/>
    <w:rsid w:val="002E53D4"/>
    <w:rsid w:val="002E5D3D"/>
    <w:rsid w:val="002E5EEE"/>
    <w:rsid w:val="002F19CA"/>
    <w:rsid w:val="002F612B"/>
    <w:rsid w:val="002F7581"/>
    <w:rsid w:val="0030224C"/>
    <w:rsid w:val="00306BE2"/>
    <w:rsid w:val="003106EB"/>
    <w:rsid w:val="0031121F"/>
    <w:rsid w:val="003152E0"/>
    <w:rsid w:val="003179CB"/>
    <w:rsid w:val="00324B6D"/>
    <w:rsid w:val="0032639A"/>
    <w:rsid w:val="003318B6"/>
    <w:rsid w:val="0033220B"/>
    <w:rsid w:val="00332BF2"/>
    <w:rsid w:val="003347CD"/>
    <w:rsid w:val="00334C51"/>
    <w:rsid w:val="00337507"/>
    <w:rsid w:val="00341CB8"/>
    <w:rsid w:val="00344E70"/>
    <w:rsid w:val="003478C9"/>
    <w:rsid w:val="00352403"/>
    <w:rsid w:val="003548A7"/>
    <w:rsid w:val="00356888"/>
    <w:rsid w:val="003627EF"/>
    <w:rsid w:val="00371579"/>
    <w:rsid w:val="0037365E"/>
    <w:rsid w:val="003737CB"/>
    <w:rsid w:val="00375E93"/>
    <w:rsid w:val="00375F76"/>
    <w:rsid w:val="003760E1"/>
    <w:rsid w:val="003774C6"/>
    <w:rsid w:val="00380244"/>
    <w:rsid w:val="00383531"/>
    <w:rsid w:val="0038771C"/>
    <w:rsid w:val="00387D85"/>
    <w:rsid w:val="0039645E"/>
    <w:rsid w:val="00397669"/>
    <w:rsid w:val="003A03AC"/>
    <w:rsid w:val="003A1C1A"/>
    <w:rsid w:val="003A2303"/>
    <w:rsid w:val="003A254D"/>
    <w:rsid w:val="003A4009"/>
    <w:rsid w:val="003A744C"/>
    <w:rsid w:val="003A758A"/>
    <w:rsid w:val="003A7EBE"/>
    <w:rsid w:val="003B0D42"/>
    <w:rsid w:val="003B1077"/>
    <w:rsid w:val="003B10BB"/>
    <w:rsid w:val="003B7B40"/>
    <w:rsid w:val="003B7C59"/>
    <w:rsid w:val="003B7CFA"/>
    <w:rsid w:val="003C11DE"/>
    <w:rsid w:val="003D31ED"/>
    <w:rsid w:val="003D38EB"/>
    <w:rsid w:val="003D42AD"/>
    <w:rsid w:val="003D444B"/>
    <w:rsid w:val="003D45A1"/>
    <w:rsid w:val="003D762D"/>
    <w:rsid w:val="003D7E22"/>
    <w:rsid w:val="003E2FA5"/>
    <w:rsid w:val="003E5697"/>
    <w:rsid w:val="003E7AC6"/>
    <w:rsid w:val="003F13E7"/>
    <w:rsid w:val="003F49CD"/>
    <w:rsid w:val="003F56E8"/>
    <w:rsid w:val="00401A33"/>
    <w:rsid w:val="004041BD"/>
    <w:rsid w:val="0041254E"/>
    <w:rsid w:val="00415B9E"/>
    <w:rsid w:val="004209CC"/>
    <w:rsid w:val="0042226C"/>
    <w:rsid w:val="00423251"/>
    <w:rsid w:val="00431157"/>
    <w:rsid w:val="00434A2F"/>
    <w:rsid w:val="00435548"/>
    <w:rsid w:val="004359B3"/>
    <w:rsid w:val="00435DD9"/>
    <w:rsid w:val="00436080"/>
    <w:rsid w:val="0043755A"/>
    <w:rsid w:val="00437A7A"/>
    <w:rsid w:val="00446EB4"/>
    <w:rsid w:val="004473A5"/>
    <w:rsid w:val="00456589"/>
    <w:rsid w:val="00460D7C"/>
    <w:rsid w:val="00464BA9"/>
    <w:rsid w:val="00465F1F"/>
    <w:rsid w:val="0046713A"/>
    <w:rsid w:val="00467381"/>
    <w:rsid w:val="004677CC"/>
    <w:rsid w:val="00470EB8"/>
    <w:rsid w:val="004722F7"/>
    <w:rsid w:val="00472445"/>
    <w:rsid w:val="00473956"/>
    <w:rsid w:val="00474552"/>
    <w:rsid w:val="00474672"/>
    <w:rsid w:val="00476499"/>
    <w:rsid w:val="004765AB"/>
    <w:rsid w:val="00477CFE"/>
    <w:rsid w:val="00477EA6"/>
    <w:rsid w:val="004817F4"/>
    <w:rsid w:val="00492B9A"/>
    <w:rsid w:val="00492F37"/>
    <w:rsid w:val="00496494"/>
    <w:rsid w:val="004A20E5"/>
    <w:rsid w:val="004A32A4"/>
    <w:rsid w:val="004A339C"/>
    <w:rsid w:val="004A369D"/>
    <w:rsid w:val="004A79F4"/>
    <w:rsid w:val="004B01BD"/>
    <w:rsid w:val="004B49BD"/>
    <w:rsid w:val="004B4F71"/>
    <w:rsid w:val="004B5D2C"/>
    <w:rsid w:val="004B6592"/>
    <w:rsid w:val="004B74DA"/>
    <w:rsid w:val="004C07BE"/>
    <w:rsid w:val="004C372A"/>
    <w:rsid w:val="004C3DD9"/>
    <w:rsid w:val="004D4F6B"/>
    <w:rsid w:val="004E16DC"/>
    <w:rsid w:val="004E231B"/>
    <w:rsid w:val="004E30FB"/>
    <w:rsid w:val="004E3928"/>
    <w:rsid w:val="004E67A3"/>
    <w:rsid w:val="004F4FE6"/>
    <w:rsid w:val="004F79EA"/>
    <w:rsid w:val="005015EE"/>
    <w:rsid w:val="005042E0"/>
    <w:rsid w:val="00504849"/>
    <w:rsid w:val="00505F39"/>
    <w:rsid w:val="00507E2A"/>
    <w:rsid w:val="00510E43"/>
    <w:rsid w:val="005133FA"/>
    <w:rsid w:val="0051522A"/>
    <w:rsid w:val="00517780"/>
    <w:rsid w:val="005207D2"/>
    <w:rsid w:val="005211D3"/>
    <w:rsid w:val="00522FD2"/>
    <w:rsid w:val="00524D07"/>
    <w:rsid w:val="00530F97"/>
    <w:rsid w:val="00532D2B"/>
    <w:rsid w:val="00535B4C"/>
    <w:rsid w:val="00535E8A"/>
    <w:rsid w:val="0053746E"/>
    <w:rsid w:val="00541EEF"/>
    <w:rsid w:val="00542B6D"/>
    <w:rsid w:val="00542BA9"/>
    <w:rsid w:val="00543332"/>
    <w:rsid w:val="00543A9C"/>
    <w:rsid w:val="00546C52"/>
    <w:rsid w:val="00547355"/>
    <w:rsid w:val="00550521"/>
    <w:rsid w:val="005531CE"/>
    <w:rsid w:val="00553A56"/>
    <w:rsid w:val="00553C99"/>
    <w:rsid w:val="005554E8"/>
    <w:rsid w:val="005559E2"/>
    <w:rsid w:val="00556ED2"/>
    <w:rsid w:val="00557E5E"/>
    <w:rsid w:val="005605C7"/>
    <w:rsid w:val="00562520"/>
    <w:rsid w:val="0056267C"/>
    <w:rsid w:val="0057019B"/>
    <w:rsid w:val="0057032F"/>
    <w:rsid w:val="00570FD3"/>
    <w:rsid w:val="005713E0"/>
    <w:rsid w:val="00571517"/>
    <w:rsid w:val="00571D88"/>
    <w:rsid w:val="005750D0"/>
    <w:rsid w:val="005755F5"/>
    <w:rsid w:val="00583D61"/>
    <w:rsid w:val="00583FD1"/>
    <w:rsid w:val="005851A8"/>
    <w:rsid w:val="00587CF6"/>
    <w:rsid w:val="005900EF"/>
    <w:rsid w:val="00592C92"/>
    <w:rsid w:val="005939F8"/>
    <w:rsid w:val="005944C0"/>
    <w:rsid w:val="00595757"/>
    <w:rsid w:val="005970FD"/>
    <w:rsid w:val="00597C4B"/>
    <w:rsid w:val="005A13BA"/>
    <w:rsid w:val="005A784B"/>
    <w:rsid w:val="005B0F1C"/>
    <w:rsid w:val="005B0FB8"/>
    <w:rsid w:val="005B342D"/>
    <w:rsid w:val="005B3F6F"/>
    <w:rsid w:val="005B7B21"/>
    <w:rsid w:val="005C0D65"/>
    <w:rsid w:val="005C0F98"/>
    <w:rsid w:val="005C2F20"/>
    <w:rsid w:val="005C6D7C"/>
    <w:rsid w:val="005D5954"/>
    <w:rsid w:val="005D69F1"/>
    <w:rsid w:val="005E1898"/>
    <w:rsid w:val="005E2ECE"/>
    <w:rsid w:val="005E3C3A"/>
    <w:rsid w:val="005E4602"/>
    <w:rsid w:val="005E488D"/>
    <w:rsid w:val="005E4AC5"/>
    <w:rsid w:val="005E4FF2"/>
    <w:rsid w:val="005E5AE2"/>
    <w:rsid w:val="005F01FE"/>
    <w:rsid w:val="005F0AFE"/>
    <w:rsid w:val="005F6E83"/>
    <w:rsid w:val="00601094"/>
    <w:rsid w:val="00601791"/>
    <w:rsid w:val="00601C23"/>
    <w:rsid w:val="0060214E"/>
    <w:rsid w:val="00602811"/>
    <w:rsid w:val="00603596"/>
    <w:rsid w:val="006117C8"/>
    <w:rsid w:val="00611807"/>
    <w:rsid w:val="00611B3D"/>
    <w:rsid w:val="00617B91"/>
    <w:rsid w:val="00620E44"/>
    <w:rsid w:val="006222CC"/>
    <w:rsid w:val="00622AE6"/>
    <w:rsid w:val="00623598"/>
    <w:rsid w:val="00627353"/>
    <w:rsid w:val="00627380"/>
    <w:rsid w:val="006326A7"/>
    <w:rsid w:val="00636302"/>
    <w:rsid w:val="00637235"/>
    <w:rsid w:val="0064301D"/>
    <w:rsid w:val="00644FB4"/>
    <w:rsid w:val="006504A8"/>
    <w:rsid w:val="00652642"/>
    <w:rsid w:val="00655027"/>
    <w:rsid w:val="00657C1F"/>
    <w:rsid w:val="00660FFD"/>
    <w:rsid w:val="006632D2"/>
    <w:rsid w:val="006634AC"/>
    <w:rsid w:val="006656D0"/>
    <w:rsid w:val="00665BCD"/>
    <w:rsid w:val="00665F57"/>
    <w:rsid w:val="00666AD4"/>
    <w:rsid w:val="00672D4E"/>
    <w:rsid w:val="00674150"/>
    <w:rsid w:val="00676F06"/>
    <w:rsid w:val="00677A4A"/>
    <w:rsid w:val="00684D89"/>
    <w:rsid w:val="00687000"/>
    <w:rsid w:val="00691B19"/>
    <w:rsid w:val="00691E40"/>
    <w:rsid w:val="00692382"/>
    <w:rsid w:val="00696C80"/>
    <w:rsid w:val="006A3234"/>
    <w:rsid w:val="006A3976"/>
    <w:rsid w:val="006A4284"/>
    <w:rsid w:val="006A6446"/>
    <w:rsid w:val="006A793D"/>
    <w:rsid w:val="006B32A1"/>
    <w:rsid w:val="006B7F01"/>
    <w:rsid w:val="006C1493"/>
    <w:rsid w:val="006C3AD7"/>
    <w:rsid w:val="006C527D"/>
    <w:rsid w:val="006C52ED"/>
    <w:rsid w:val="006D069F"/>
    <w:rsid w:val="006D3BB2"/>
    <w:rsid w:val="006D54C9"/>
    <w:rsid w:val="006E2CC4"/>
    <w:rsid w:val="006F28C0"/>
    <w:rsid w:val="006F390C"/>
    <w:rsid w:val="006F4AC9"/>
    <w:rsid w:val="006F4BDD"/>
    <w:rsid w:val="00701A70"/>
    <w:rsid w:val="00702ACC"/>
    <w:rsid w:val="00705CFF"/>
    <w:rsid w:val="0071058E"/>
    <w:rsid w:val="007133CC"/>
    <w:rsid w:val="00713680"/>
    <w:rsid w:val="00714795"/>
    <w:rsid w:val="0071554B"/>
    <w:rsid w:val="00717E83"/>
    <w:rsid w:val="007212BE"/>
    <w:rsid w:val="0072143F"/>
    <w:rsid w:val="00723844"/>
    <w:rsid w:val="00723BEA"/>
    <w:rsid w:val="007324CC"/>
    <w:rsid w:val="007329AB"/>
    <w:rsid w:val="0073443B"/>
    <w:rsid w:val="00734F78"/>
    <w:rsid w:val="007403A7"/>
    <w:rsid w:val="00744609"/>
    <w:rsid w:val="0074603A"/>
    <w:rsid w:val="0075079B"/>
    <w:rsid w:val="0076194D"/>
    <w:rsid w:val="0076247B"/>
    <w:rsid w:val="00771E31"/>
    <w:rsid w:val="0077206E"/>
    <w:rsid w:val="007825BD"/>
    <w:rsid w:val="007827F0"/>
    <w:rsid w:val="007833A4"/>
    <w:rsid w:val="0078432D"/>
    <w:rsid w:val="0078471C"/>
    <w:rsid w:val="00784D44"/>
    <w:rsid w:val="00785626"/>
    <w:rsid w:val="007874D4"/>
    <w:rsid w:val="00790B5D"/>
    <w:rsid w:val="00795C7F"/>
    <w:rsid w:val="00795D6B"/>
    <w:rsid w:val="00796920"/>
    <w:rsid w:val="007970EA"/>
    <w:rsid w:val="007A036C"/>
    <w:rsid w:val="007A143E"/>
    <w:rsid w:val="007A3128"/>
    <w:rsid w:val="007A3488"/>
    <w:rsid w:val="007A6B01"/>
    <w:rsid w:val="007B3803"/>
    <w:rsid w:val="007B3E9B"/>
    <w:rsid w:val="007C0BB7"/>
    <w:rsid w:val="007C21E2"/>
    <w:rsid w:val="007D3B99"/>
    <w:rsid w:val="007D3F57"/>
    <w:rsid w:val="007D56EA"/>
    <w:rsid w:val="007D5849"/>
    <w:rsid w:val="007E0AE4"/>
    <w:rsid w:val="007E3ABB"/>
    <w:rsid w:val="007E4710"/>
    <w:rsid w:val="007F43E3"/>
    <w:rsid w:val="007F5B00"/>
    <w:rsid w:val="007F5D45"/>
    <w:rsid w:val="0080177B"/>
    <w:rsid w:val="00801991"/>
    <w:rsid w:val="00804851"/>
    <w:rsid w:val="0080549B"/>
    <w:rsid w:val="0080752A"/>
    <w:rsid w:val="008108B9"/>
    <w:rsid w:val="00810CEC"/>
    <w:rsid w:val="00811FE3"/>
    <w:rsid w:val="00812BFF"/>
    <w:rsid w:val="00812D2E"/>
    <w:rsid w:val="00813ADD"/>
    <w:rsid w:val="00814690"/>
    <w:rsid w:val="00820E33"/>
    <w:rsid w:val="00821ADC"/>
    <w:rsid w:val="00821C52"/>
    <w:rsid w:val="00822596"/>
    <w:rsid w:val="008316C6"/>
    <w:rsid w:val="00832C23"/>
    <w:rsid w:val="00834746"/>
    <w:rsid w:val="0083476A"/>
    <w:rsid w:val="00840411"/>
    <w:rsid w:val="008427C1"/>
    <w:rsid w:val="00843BD5"/>
    <w:rsid w:val="00844CDC"/>
    <w:rsid w:val="00846D17"/>
    <w:rsid w:val="00851554"/>
    <w:rsid w:val="00853273"/>
    <w:rsid w:val="008543B7"/>
    <w:rsid w:val="008543FC"/>
    <w:rsid w:val="00856A25"/>
    <w:rsid w:val="00862DBD"/>
    <w:rsid w:val="00865318"/>
    <w:rsid w:val="00865A22"/>
    <w:rsid w:val="00865AE8"/>
    <w:rsid w:val="00866298"/>
    <w:rsid w:val="008679AE"/>
    <w:rsid w:val="00871486"/>
    <w:rsid w:val="00871A2D"/>
    <w:rsid w:val="00874D4A"/>
    <w:rsid w:val="008768EC"/>
    <w:rsid w:val="00877702"/>
    <w:rsid w:val="00881445"/>
    <w:rsid w:val="00881839"/>
    <w:rsid w:val="00882411"/>
    <w:rsid w:val="00882551"/>
    <w:rsid w:val="00883BF5"/>
    <w:rsid w:val="00890EAF"/>
    <w:rsid w:val="00892A85"/>
    <w:rsid w:val="00893F28"/>
    <w:rsid w:val="008970D9"/>
    <w:rsid w:val="008A0BD9"/>
    <w:rsid w:val="008A246F"/>
    <w:rsid w:val="008A4079"/>
    <w:rsid w:val="008A4940"/>
    <w:rsid w:val="008A6BF7"/>
    <w:rsid w:val="008B3F7A"/>
    <w:rsid w:val="008B4535"/>
    <w:rsid w:val="008B50A9"/>
    <w:rsid w:val="008B6870"/>
    <w:rsid w:val="008C0DE4"/>
    <w:rsid w:val="008C24B7"/>
    <w:rsid w:val="008C73F7"/>
    <w:rsid w:val="008D20A4"/>
    <w:rsid w:val="008D33E5"/>
    <w:rsid w:val="008D4052"/>
    <w:rsid w:val="008E1BBB"/>
    <w:rsid w:val="008E39DB"/>
    <w:rsid w:val="008E45C5"/>
    <w:rsid w:val="008E74BD"/>
    <w:rsid w:val="008E7C09"/>
    <w:rsid w:val="008F0753"/>
    <w:rsid w:val="008F10DE"/>
    <w:rsid w:val="008F1E69"/>
    <w:rsid w:val="008F2868"/>
    <w:rsid w:val="008F63C9"/>
    <w:rsid w:val="008F6789"/>
    <w:rsid w:val="009017D1"/>
    <w:rsid w:val="0090261E"/>
    <w:rsid w:val="00902FF9"/>
    <w:rsid w:val="00906002"/>
    <w:rsid w:val="00906442"/>
    <w:rsid w:val="009073F5"/>
    <w:rsid w:val="0091014F"/>
    <w:rsid w:val="009108BF"/>
    <w:rsid w:val="009134EC"/>
    <w:rsid w:val="00913902"/>
    <w:rsid w:val="00913DE1"/>
    <w:rsid w:val="0091755B"/>
    <w:rsid w:val="00917766"/>
    <w:rsid w:val="0092022B"/>
    <w:rsid w:val="00921E32"/>
    <w:rsid w:val="00925D2B"/>
    <w:rsid w:val="009308BA"/>
    <w:rsid w:val="00936D6F"/>
    <w:rsid w:val="00944A86"/>
    <w:rsid w:val="00944CBC"/>
    <w:rsid w:val="00947B56"/>
    <w:rsid w:val="009543C5"/>
    <w:rsid w:val="0095724A"/>
    <w:rsid w:val="00961ACA"/>
    <w:rsid w:val="0096291E"/>
    <w:rsid w:val="00964A4D"/>
    <w:rsid w:val="00964BA5"/>
    <w:rsid w:val="009655DF"/>
    <w:rsid w:val="00970834"/>
    <w:rsid w:val="00974469"/>
    <w:rsid w:val="00975654"/>
    <w:rsid w:val="00976100"/>
    <w:rsid w:val="00976743"/>
    <w:rsid w:val="009800DF"/>
    <w:rsid w:val="00981D6E"/>
    <w:rsid w:val="009827B1"/>
    <w:rsid w:val="009828CE"/>
    <w:rsid w:val="00982BC2"/>
    <w:rsid w:val="00984514"/>
    <w:rsid w:val="0098490E"/>
    <w:rsid w:val="00984CDF"/>
    <w:rsid w:val="00987494"/>
    <w:rsid w:val="00995100"/>
    <w:rsid w:val="0099761C"/>
    <w:rsid w:val="009A09BA"/>
    <w:rsid w:val="009A331B"/>
    <w:rsid w:val="009A3546"/>
    <w:rsid w:val="009A3C77"/>
    <w:rsid w:val="009A57F2"/>
    <w:rsid w:val="009A7BD7"/>
    <w:rsid w:val="009B343D"/>
    <w:rsid w:val="009B7B56"/>
    <w:rsid w:val="009C0526"/>
    <w:rsid w:val="009C280C"/>
    <w:rsid w:val="009C4751"/>
    <w:rsid w:val="009C5D52"/>
    <w:rsid w:val="009C6D67"/>
    <w:rsid w:val="009C76AE"/>
    <w:rsid w:val="009D1427"/>
    <w:rsid w:val="009D1975"/>
    <w:rsid w:val="009D3A1C"/>
    <w:rsid w:val="009D4704"/>
    <w:rsid w:val="009D5258"/>
    <w:rsid w:val="009D7770"/>
    <w:rsid w:val="009E2E00"/>
    <w:rsid w:val="009E43F6"/>
    <w:rsid w:val="009E4453"/>
    <w:rsid w:val="009E7852"/>
    <w:rsid w:val="009E796B"/>
    <w:rsid w:val="009F1551"/>
    <w:rsid w:val="009F2373"/>
    <w:rsid w:val="009F3479"/>
    <w:rsid w:val="009F379A"/>
    <w:rsid w:val="009F5DF5"/>
    <w:rsid w:val="009F7CEA"/>
    <w:rsid w:val="00A02F2F"/>
    <w:rsid w:val="00A1042E"/>
    <w:rsid w:val="00A176EE"/>
    <w:rsid w:val="00A17A74"/>
    <w:rsid w:val="00A206C9"/>
    <w:rsid w:val="00A2187C"/>
    <w:rsid w:val="00A2257F"/>
    <w:rsid w:val="00A346BE"/>
    <w:rsid w:val="00A356FE"/>
    <w:rsid w:val="00A3722A"/>
    <w:rsid w:val="00A375F8"/>
    <w:rsid w:val="00A40BF1"/>
    <w:rsid w:val="00A434E6"/>
    <w:rsid w:val="00A45191"/>
    <w:rsid w:val="00A507BA"/>
    <w:rsid w:val="00A52F9A"/>
    <w:rsid w:val="00A5413F"/>
    <w:rsid w:val="00A5745B"/>
    <w:rsid w:val="00A57BF6"/>
    <w:rsid w:val="00A61D2A"/>
    <w:rsid w:val="00A6762C"/>
    <w:rsid w:val="00A726A1"/>
    <w:rsid w:val="00A728B4"/>
    <w:rsid w:val="00A75D49"/>
    <w:rsid w:val="00A826FB"/>
    <w:rsid w:val="00A8530A"/>
    <w:rsid w:val="00A87F8B"/>
    <w:rsid w:val="00A91C87"/>
    <w:rsid w:val="00A92250"/>
    <w:rsid w:val="00A965D6"/>
    <w:rsid w:val="00AA15EA"/>
    <w:rsid w:val="00AA6BFE"/>
    <w:rsid w:val="00AA7C25"/>
    <w:rsid w:val="00AB0526"/>
    <w:rsid w:val="00AB0980"/>
    <w:rsid w:val="00AB31BA"/>
    <w:rsid w:val="00AB3DED"/>
    <w:rsid w:val="00AB5E70"/>
    <w:rsid w:val="00AB5EE4"/>
    <w:rsid w:val="00AC56EB"/>
    <w:rsid w:val="00AC7689"/>
    <w:rsid w:val="00AD40B2"/>
    <w:rsid w:val="00AD4A88"/>
    <w:rsid w:val="00AD502F"/>
    <w:rsid w:val="00AD70A9"/>
    <w:rsid w:val="00AE00B9"/>
    <w:rsid w:val="00AE0F2B"/>
    <w:rsid w:val="00AF1041"/>
    <w:rsid w:val="00B04776"/>
    <w:rsid w:val="00B05F6C"/>
    <w:rsid w:val="00B07DC6"/>
    <w:rsid w:val="00B1288C"/>
    <w:rsid w:val="00B1443E"/>
    <w:rsid w:val="00B16012"/>
    <w:rsid w:val="00B17BE8"/>
    <w:rsid w:val="00B2130B"/>
    <w:rsid w:val="00B21F01"/>
    <w:rsid w:val="00B23460"/>
    <w:rsid w:val="00B2492A"/>
    <w:rsid w:val="00B2578D"/>
    <w:rsid w:val="00B259B0"/>
    <w:rsid w:val="00B263C8"/>
    <w:rsid w:val="00B3050C"/>
    <w:rsid w:val="00B31101"/>
    <w:rsid w:val="00B31FED"/>
    <w:rsid w:val="00B33193"/>
    <w:rsid w:val="00B33E86"/>
    <w:rsid w:val="00B35677"/>
    <w:rsid w:val="00B35996"/>
    <w:rsid w:val="00B36C27"/>
    <w:rsid w:val="00B402A0"/>
    <w:rsid w:val="00B40B6F"/>
    <w:rsid w:val="00B420DD"/>
    <w:rsid w:val="00B4246A"/>
    <w:rsid w:val="00B4468A"/>
    <w:rsid w:val="00B472CA"/>
    <w:rsid w:val="00B51C3F"/>
    <w:rsid w:val="00B60EE7"/>
    <w:rsid w:val="00B61280"/>
    <w:rsid w:val="00B6147C"/>
    <w:rsid w:val="00B622CC"/>
    <w:rsid w:val="00B66304"/>
    <w:rsid w:val="00B72741"/>
    <w:rsid w:val="00B75423"/>
    <w:rsid w:val="00B75A46"/>
    <w:rsid w:val="00B769D7"/>
    <w:rsid w:val="00B77F2D"/>
    <w:rsid w:val="00B804AD"/>
    <w:rsid w:val="00B850C7"/>
    <w:rsid w:val="00B85C66"/>
    <w:rsid w:val="00B879CD"/>
    <w:rsid w:val="00B901C2"/>
    <w:rsid w:val="00B904AC"/>
    <w:rsid w:val="00B97915"/>
    <w:rsid w:val="00BA0A6D"/>
    <w:rsid w:val="00BA2054"/>
    <w:rsid w:val="00BA23C9"/>
    <w:rsid w:val="00BA36BF"/>
    <w:rsid w:val="00BA3A08"/>
    <w:rsid w:val="00BA725F"/>
    <w:rsid w:val="00BB0E29"/>
    <w:rsid w:val="00BD03D6"/>
    <w:rsid w:val="00BD1C13"/>
    <w:rsid w:val="00BD26F8"/>
    <w:rsid w:val="00BD5EB0"/>
    <w:rsid w:val="00BE19F1"/>
    <w:rsid w:val="00BF3836"/>
    <w:rsid w:val="00BF3CA0"/>
    <w:rsid w:val="00BF3E50"/>
    <w:rsid w:val="00C021DC"/>
    <w:rsid w:val="00C0704F"/>
    <w:rsid w:val="00C07F47"/>
    <w:rsid w:val="00C126B3"/>
    <w:rsid w:val="00C12B9A"/>
    <w:rsid w:val="00C12FD7"/>
    <w:rsid w:val="00C13383"/>
    <w:rsid w:val="00C13BE7"/>
    <w:rsid w:val="00C14FC0"/>
    <w:rsid w:val="00C15809"/>
    <w:rsid w:val="00C2241C"/>
    <w:rsid w:val="00C238BF"/>
    <w:rsid w:val="00C239D9"/>
    <w:rsid w:val="00C24301"/>
    <w:rsid w:val="00C273F2"/>
    <w:rsid w:val="00C27B31"/>
    <w:rsid w:val="00C31A49"/>
    <w:rsid w:val="00C33880"/>
    <w:rsid w:val="00C34BCD"/>
    <w:rsid w:val="00C35597"/>
    <w:rsid w:val="00C42D06"/>
    <w:rsid w:val="00C4787A"/>
    <w:rsid w:val="00C523A8"/>
    <w:rsid w:val="00C548FF"/>
    <w:rsid w:val="00C57366"/>
    <w:rsid w:val="00C6106D"/>
    <w:rsid w:val="00C61162"/>
    <w:rsid w:val="00C61FF4"/>
    <w:rsid w:val="00C62607"/>
    <w:rsid w:val="00C62F85"/>
    <w:rsid w:val="00C67246"/>
    <w:rsid w:val="00C70FED"/>
    <w:rsid w:val="00C72D57"/>
    <w:rsid w:val="00C751C0"/>
    <w:rsid w:val="00C754BC"/>
    <w:rsid w:val="00C77BD6"/>
    <w:rsid w:val="00C818E0"/>
    <w:rsid w:val="00C85B11"/>
    <w:rsid w:val="00C87AB6"/>
    <w:rsid w:val="00C87D1B"/>
    <w:rsid w:val="00C9702F"/>
    <w:rsid w:val="00C97944"/>
    <w:rsid w:val="00CA4DBB"/>
    <w:rsid w:val="00CA60FE"/>
    <w:rsid w:val="00CA76D3"/>
    <w:rsid w:val="00CB4999"/>
    <w:rsid w:val="00CB4B9C"/>
    <w:rsid w:val="00CB5671"/>
    <w:rsid w:val="00CB7C30"/>
    <w:rsid w:val="00CC1644"/>
    <w:rsid w:val="00CC2B09"/>
    <w:rsid w:val="00CD2CFA"/>
    <w:rsid w:val="00CD39A8"/>
    <w:rsid w:val="00CD561B"/>
    <w:rsid w:val="00CD6EA5"/>
    <w:rsid w:val="00CE060B"/>
    <w:rsid w:val="00CE06A1"/>
    <w:rsid w:val="00CE5845"/>
    <w:rsid w:val="00CF1CEF"/>
    <w:rsid w:val="00CF39D1"/>
    <w:rsid w:val="00D00D7D"/>
    <w:rsid w:val="00D020DD"/>
    <w:rsid w:val="00D04346"/>
    <w:rsid w:val="00D0442A"/>
    <w:rsid w:val="00D054D7"/>
    <w:rsid w:val="00D06C74"/>
    <w:rsid w:val="00D06DA5"/>
    <w:rsid w:val="00D1159E"/>
    <w:rsid w:val="00D11B89"/>
    <w:rsid w:val="00D11BED"/>
    <w:rsid w:val="00D1238E"/>
    <w:rsid w:val="00D12D7D"/>
    <w:rsid w:val="00D141B9"/>
    <w:rsid w:val="00D16D30"/>
    <w:rsid w:val="00D24381"/>
    <w:rsid w:val="00D24430"/>
    <w:rsid w:val="00D26E42"/>
    <w:rsid w:val="00D2745F"/>
    <w:rsid w:val="00D277B1"/>
    <w:rsid w:val="00D27DE4"/>
    <w:rsid w:val="00D3046A"/>
    <w:rsid w:val="00D31D8B"/>
    <w:rsid w:val="00D3344A"/>
    <w:rsid w:val="00D33654"/>
    <w:rsid w:val="00D358F9"/>
    <w:rsid w:val="00D36EC2"/>
    <w:rsid w:val="00D37C2D"/>
    <w:rsid w:val="00D43AB9"/>
    <w:rsid w:val="00D53B12"/>
    <w:rsid w:val="00D6020F"/>
    <w:rsid w:val="00D60221"/>
    <w:rsid w:val="00D604AA"/>
    <w:rsid w:val="00D60E48"/>
    <w:rsid w:val="00D62781"/>
    <w:rsid w:val="00D62C82"/>
    <w:rsid w:val="00D636BF"/>
    <w:rsid w:val="00D6625D"/>
    <w:rsid w:val="00D703AA"/>
    <w:rsid w:val="00D737CC"/>
    <w:rsid w:val="00D74165"/>
    <w:rsid w:val="00D80577"/>
    <w:rsid w:val="00D842D9"/>
    <w:rsid w:val="00D847EE"/>
    <w:rsid w:val="00D848E4"/>
    <w:rsid w:val="00D8592A"/>
    <w:rsid w:val="00D86653"/>
    <w:rsid w:val="00D938BA"/>
    <w:rsid w:val="00D93AED"/>
    <w:rsid w:val="00D944D5"/>
    <w:rsid w:val="00DA1740"/>
    <w:rsid w:val="00DA4930"/>
    <w:rsid w:val="00DA4B75"/>
    <w:rsid w:val="00DA4D40"/>
    <w:rsid w:val="00DA5554"/>
    <w:rsid w:val="00DB2DC3"/>
    <w:rsid w:val="00DB318D"/>
    <w:rsid w:val="00DB744A"/>
    <w:rsid w:val="00DC3B18"/>
    <w:rsid w:val="00DC719A"/>
    <w:rsid w:val="00DC7CD9"/>
    <w:rsid w:val="00DD1EBC"/>
    <w:rsid w:val="00DD27CE"/>
    <w:rsid w:val="00DD5CD4"/>
    <w:rsid w:val="00DD658B"/>
    <w:rsid w:val="00DD76B5"/>
    <w:rsid w:val="00DE29DB"/>
    <w:rsid w:val="00DE69AD"/>
    <w:rsid w:val="00DF0389"/>
    <w:rsid w:val="00DF1917"/>
    <w:rsid w:val="00DF5E19"/>
    <w:rsid w:val="00DF706B"/>
    <w:rsid w:val="00E01BAE"/>
    <w:rsid w:val="00E04666"/>
    <w:rsid w:val="00E05441"/>
    <w:rsid w:val="00E06FEE"/>
    <w:rsid w:val="00E07C4A"/>
    <w:rsid w:val="00E13F11"/>
    <w:rsid w:val="00E225DA"/>
    <w:rsid w:val="00E300B7"/>
    <w:rsid w:val="00E32B65"/>
    <w:rsid w:val="00E3644C"/>
    <w:rsid w:val="00E374F4"/>
    <w:rsid w:val="00E37F92"/>
    <w:rsid w:val="00E40CF9"/>
    <w:rsid w:val="00E429E0"/>
    <w:rsid w:val="00E444BC"/>
    <w:rsid w:val="00E514C8"/>
    <w:rsid w:val="00E51D21"/>
    <w:rsid w:val="00E538C0"/>
    <w:rsid w:val="00E54425"/>
    <w:rsid w:val="00E562B5"/>
    <w:rsid w:val="00E56362"/>
    <w:rsid w:val="00E61F37"/>
    <w:rsid w:val="00E63DF7"/>
    <w:rsid w:val="00E6466B"/>
    <w:rsid w:val="00E64685"/>
    <w:rsid w:val="00E6670F"/>
    <w:rsid w:val="00E7014C"/>
    <w:rsid w:val="00E717F9"/>
    <w:rsid w:val="00E73246"/>
    <w:rsid w:val="00E77524"/>
    <w:rsid w:val="00E81142"/>
    <w:rsid w:val="00E8216A"/>
    <w:rsid w:val="00E84FE2"/>
    <w:rsid w:val="00E86DC6"/>
    <w:rsid w:val="00E91EB0"/>
    <w:rsid w:val="00E94E70"/>
    <w:rsid w:val="00EA0422"/>
    <w:rsid w:val="00EA75A4"/>
    <w:rsid w:val="00EB6402"/>
    <w:rsid w:val="00EB69F0"/>
    <w:rsid w:val="00EC0318"/>
    <w:rsid w:val="00EC259B"/>
    <w:rsid w:val="00EC41CE"/>
    <w:rsid w:val="00EC4B59"/>
    <w:rsid w:val="00ED436E"/>
    <w:rsid w:val="00ED5951"/>
    <w:rsid w:val="00ED7BE0"/>
    <w:rsid w:val="00EE30F7"/>
    <w:rsid w:val="00EE6610"/>
    <w:rsid w:val="00EE6ADB"/>
    <w:rsid w:val="00EE7C38"/>
    <w:rsid w:val="00EF121E"/>
    <w:rsid w:val="00EF7715"/>
    <w:rsid w:val="00F0005A"/>
    <w:rsid w:val="00F01A5C"/>
    <w:rsid w:val="00F043DC"/>
    <w:rsid w:val="00F04E6F"/>
    <w:rsid w:val="00F10F01"/>
    <w:rsid w:val="00F11852"/>
    <w:rsid w:val="00F20B93"/>
    <w:rsid w:val="00F20D3F"/>
    <w:rsid w:val="00F2182E"/>
    <w:rsid w:val="00F21E69"/>
    <w:rsid w:val="00F223BE"/>
    <w:rsid w:val="00F246A9"/>
    <w:rsid w:val="00F26B4A"/>
    <w:rsid w:val="00F26FA5"/>
    <w:rsid w:val="00F27385"/>
    <w:rsid w:val="00F30D65"/>
    <w:rsid w:val="00F33351"/>
    <w:rsid w:val="00F35FB0"/>
    <w:rsid w:val="00F37695"/>
    <w:rsid w:val="00F3783D"/>
    <w:rsid w:val="00F420C7"/>
    <w:rsid w:val="00F438F0"/>
    <w:rsid w:val="00F50447"/>
    <w:rsid w:val="00F51423"/>
    <w:rsid w:val="00F5148C"/>
    <w:rsid w:val="00F53C86"/>
    <w:rsid w:val="00F54880"/>
    <w:rsid w:val="00F54D53"/>
    <w:rsid w:val="00F570FD"/>
    <w:rsid w:val="00F65751"/>
    <w:rsid w:val="00F67284"/>
    <w:rsid w:val="00F67D54"/>
    <w:rsid w:val="00F75900"/>
    <w:rsid w:val="00F81B86"/>
    <w:rsid w:val="00F84FD8"/>
    <w:rsid w:val="00F8515C"/>
    <w:rsid w:val="00F8586D"/>
    <w:rsid w:val="00F903A7"/>
    <w:rsid w:val="00F91CAF"/>
    <w:rsid w:val="00F92E0F"/>
    <w:rsid w:val="00F94354"/>
    <w:rsid w:val="00F94E18"/>
    <w:rsid w:val="00F95324"/>
    <w:rsid w:val="00F95E1C"/>
    <w:rsid w:val="00F97067"/>
    <w:rsid w:val="00FA2410"/>
    <w:rsid w:val="00FA28BF"/>
    <w:rsid w:val="00FA348E"/>
    <w:rsid w:val="00FB0DE0"/>
    <w:rsid w:val="00FB1B6A"/>
    <w:rsid w:val="00FB42EA"/>
    <w:rsid w:val="00FC3FA0"/>
    <w:rsid w:val="00FC5734"/>
    <w:rsid w:val="00FC757A"/>
    <w:rsid w:val="00FC7A8D"/>
    <w:rsid w:val="00FD2433"/>
    <w:rsid w:val="00FD3513"/>
    <w:rsid w:val="00FD44EF"/>
    <w:rsid w:val="00FD45E2"/>
    <w:rsid w:val="00FD55E8"/>
    <w:rsid w:val="00FD6553"/>
    <w:rsid w:val="00FD7872"/>
    <w:rsid w:val="00FE2C9D"/>
    <w:rsid w:val="00FE577B"/>
    <w:rsid w:val="00FE650C"/>
    <w:rsid w:val="00FF0011"/>
    <w:rsid w:val="00FF0442"/>
    <w:rsid w:val="00FF12CE"/>
    <w:rsid w:val="00FF1FE3"/>
    <w:rsid w:val="00FF456D"/>
    <w:rsid w:val="00FF56C6"/>
    <w:rsid w:val="00FF5AF8"/>
    <w:rsid w:val="00FF5FD9"/>
    <w:rsid w:val="00FF6A22"/>
    <w:rsid w:val="00FF7C62"/>
    <w:rsid w:val="00FF7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6499"/>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4"/>
      </w:numPr>
      <w:ind w:right="0"/>
      <w:outlineLvl w:val="7"/>
    </w:pPr>
    <w:rPr>
      <w:rFonts w:ascii="Univers Condensed" w:hAnsi="Univers Condensed"/>
      <w:b/>
      <w:bCs/>
    </w:rPr>
  </w:style>
  <w:style w:type="paragraph" w:styleId="Titre9">
    <w:name w:val="heading 9"/>
    <w:basedOn w:val="Normal"/>
    <w:next w:val="Normal"/>
    <w:qFormat/>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styleId="Corpsdetexte3">
    <w:name w:val="Body Text 3"/>
    <w:basedOn w:val="Normal"/>
    <w:link w:val="Corpsdetexte3Car"/>
    <w:semiHidden/>
    <w:rsid w:val="00341CB8"/>
    <w:pPr>
      <w:spacing w:after="0" w:line="240" w:lineRule="auto"/>
      <w:ind w:right="0"/>
    </w:pPr>
    <w:rPr>
      <w:rFonts w:ascii="Garamond" w:hAnsi="Garamond"/>
      <w:sz w:val="18"/>
      <w:szCs w:val="18"/>
    </w:rPr>
  </w:style>
  <w:style w:type="character" w:customStyle="1" w:styleId="Corpsdetexte3Car">
    <w:name w:val="Corps de texte 3 Car"/>
    <w:basedOn w:val="Policepardfaut"/>
    <w:link w:val="Corpsdetexte3"/>
    <w:semiHidden/>
    <w:rsid w:val="00341CB8"/>
    <w:rPr>
      <w:rFonts w:ascii="Garamond" w:hAnsi="Garamond"/>
      <w:sz w:val="18"/>
      <w:szCs w:val="18"/>
      <w:lang w:eastAsia="ar-SA"/>
    </w:rPr>
  </w:style>
  <w:style w:type="paragraph" w:customStyle="1" w:styleId="Entranement">
    <w:name w:val="Entraînement"/>
    <w:basedOn w:val="Normal"/>
    <w:autoRedefine/>
    <w:rsid w:val="00341CB8"/>
    <w:pPr>
      <w:numPr>
        <w:numId w:val="40"/>
      </w:numPr>
      <w:suppressAutoHyphens w:val="0"/>
      <w:spacing w:after="0" w:line="240" w:lineRule="auto"/>
      <w:ind w:right="0"/>
      <w:jc w:val="left"/>
    </w:pPr>
    <w:rPr>
      <w:rFonts w:ascii="Book Antiqua" w:hAnsi="Book Antiqua"/>
      <w:color w:val="0000FF"/>
      <w:szCs w:val="20"/>
      <w:lang w:eastAsia="fr-FR"/>
    </w:rPr>
  </w:style>
  <w:style w:type="paragraph" w:customStyle="1" w:styleId="texte2">
    <w:name w:val="texte2"/>
    <w:basedOn w:val="Normal"/>
    <w:rsid w:val="00341CB8"/>
    <w:pPr>
      <w:tabs>
        <w:tab w:val="left" w:pos="3420"/>
      </w:tabs>
      <w:suppressAutoHyphens w:val="0"/>
      <w:spacing w:after="0" w:line="240" w:lineRule="auto"/>
      <w:ind w:right="-1"/>
    </w:pPr>
    <w:rPr>
      <w:rFonts w:ascii="Times New Roman" w:hAnsi="Times New Roman"/>
      <w:color w:val="0000FF"/>
      <w:sz w:val="24"/>
      <w:szCs w:val="20"/>
      <w:lang w:eastAsia="fr-FR"/>
    </w:rPr>
  </w:style>
  <w:style w:type="paragraph" w:customStyle="1" w:styleId="liste0">
    <w:name w:val="liste"/>
    <w:basedOn w:val="Normal"/>
    <w:autoRedefine/>
    <w:rsid w:val="00341CB8"/>
    <w:pPr>
      <w:suppressAutoHyphens w:val="0"/>
      <w:spacing w:before="120" w:after="0" w:line="240" w:lineRule="auto"/>
      <w:ind w:right="0"/>
      <w:jc w:val="left"/>
    </w:pPr>
    <w:rPr>
      <w:rFonts w:ascii="Book Antiqua" w:hAnsi="Book Antiqua"/>
      <w:color w:val="0000FF"/>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6499"/>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4"/>
      </w:numPr>
      <w:ind w:right="0"/>
      <w:outlineLvl w:val="7"/>
    </w:pPr>
    <w:rPr>
      <w:rFonts w:ascii="Univers Condensed" w:hAnsi="Univers Condensed"/>
      <w:b/>
      <w:bCs/>
    </w:rPr>
  </w:style>
  <w:style w:type="paragraph" w:styleId="Titre9">
    <w:name w:val="heading 9"/>
    <w:basedOn w:val="Normal"/>
    <w:next w:val="Normal"/>
    <w:qFormat/>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styleId="Corpsdetexte3">
    <w:name w:val="Body Text 3"/>
    <w:basedOn w:val="Normal"/>
    <w:link w:val="Corpsdetexte3Car"/>
    <w:semiHidden/>
    <w:rsid w:val="00341CB8"/>
    <w:pPr>
      <w:spacing w:after="0" w:line="240" w:lineRule="auto"/>
      <w:ind w:right="0"/>
    </w:pPr>
    <w:rPr>
      <w:rFonts w:ascii="Garamond" w:hAnsi="Garamond"/>
      <w:sz w:val="18"/>
      <w:szCs w:val="18"/>
    </w:rPr>
  </w:style>
  <w:style w:type="character" w:customStyle="1" w:styleId="Corpsdetexte3Car">
    <w:name w:val="Corps de texte 3 Car"/>
    <w:basedOn w:val="Policepardfaut"/>
    <w:link w:val="Corpsdetexte3"/>
    <w:semiHidden/>
    <w:rsid w:val="00341CB8"/>
    <w:rPr>
      <w:rFonts w:ascii="Garamond" w:hAnsi="Garamond"/>
      <w:sz w:val="18"/>
      <w:szCs w:val="18"/>
      <w:lang w:eastAsia="ar-SA"/>
    </w:rPr>
  </w:style>
  <w:style w:type="paragraph" w:customStyle="1" w:styleId="Entranement">
    <w:name w:val="Entraînement"/>
    <w:basedOn w:val="Normal"/>
    <w:autoRedefine/>
    <w:rsid w:val="00341CB8"/>
    <w:pPr>
      <w:numPr>
        <w:numId w:val="40"/>
      </w:numPr>
      <w:suppressAutoHyphens w:val="0"/>
      <w:spacing w:after="0" w:line="240" w:lineRule="auto"/>
      <w:ind w:right="0"/>
      <w:jc w:val="left"/>
    </w:pPr>
    <w:rPr>
      <w:rFonts w:ascii="Book Antiqua" w:hAnsi="Book Antiqua"/>
      <w:color w:val="0000FF"/>
      <w:szCs w:val="20"/>
      <w:lang w:eastAsia="fr-FR"/>
    </w:rPr>
  </w:style>
  <w:style w:type="paragraph" w:customStyle="1" w:styleId="texte2">
    <w:name w:val="texte2"/>
    <w:basedOn w:val="Normal"/>
    <w:rsid w:val="00341CB8"/>
    <w:pPr>
      <w:tabs>
        <w:tab w:val="left" w:pos="3420"/>
      </w:tabs>
      <w:suppressAutoHyphens w:val="0"/>
      <w:spacing w:after="0" w:line="240" w:lineRule="auto"/>
      <w:ind w:right="-1"/>
    </w:pPr>
    <w:rPr>
      <w:rFonts w:ascii="Times New Roman" w:hAnsi="Times New Roman"/>
      <w:color w:val="0000FF"/>
      <w:sz w:val="24"/>
      <w:szCs w:val="20"/>
      <w:lang w:eastAsia="fr-FR"/>
    </w:rPr>
  </w:style>
  <w:style w:type="paragraph" w:customStyle="1" w:styleId="liste0">
    <w:name w:val="liste"/>
    <w:basedOn w:val="Normal"/>
    <w:autoRedefine/>
    <w:rsid w:val="00341CB8"/>
    <w:pPr>
      <w:suppressAutoHyphens w:val="0"/>
      <w:spacing w:before="120" w:after="0" w:line="240" w:lineRule="auto"/>
      <w:ind w:right="0"/>
      <w:jc w:val="left"/>
    </w:pPr>
    <w:rPr>
      <w:rFonts w:ascii="Book Antiqua" w:hAnsi="Book Antiqua"/>
      <w:color w:val="0000FF"/>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4780">
      <w:bodyDiv w:val="1"/>
      <w:marLeft w:val="0"/>
      <w:marRight w:val="0"/>
      <w:marTop w:val="0"/>
      <w:marBottom w:val="0"/>
      <w:divBdr>
        <w:top w:val="none" w:sz="0" w:space="0" w:color="auto"/>
        <w:left w:val="none" w:sz="0" w:space="0" w:color="auto"/>
        <w:bottom w:val="none" w:sz="0" w:space="0" w:color="auto"/>
        <w:right w:val="none" w:sz="0" w:space="0" w:color="auto"/>
      </w:divBdr>
    </w:div>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277445625">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42633746">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7.jpe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6.jpg"/><Relationship Id="rId22" Type="http://schemas.openxmlformats.org/officeDocument/2006/relationships/customXml" Target="../customXml/item6.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27/04/2016 18:10 Ok</Infos_x0020_de_x0020_publication>
    <Language xmlns="http://schemas.microsoft.com/sharepoint/v3">Français (France)</Language>
    <ModePlay xmlns="668a61b8-fb9f-462f-b303-c258b07ed3af" xsi:nil="true"/>
    <a748770f74294d258b496d167148dbe2 xmlns="668a61b8-fb9f-462f-b303-c258b07ed3af">
      <Terms xmlns="http://schemas.microsoft.com/office/infopath/2007/PartnerControls">
        <TermInfo xmlns="http://schemas.microsoft.com/office/infopath/2007/PartnerControls">
          <TermName xmlns="http://schemas.microsoft.com/office/infopath/2007/PartnerControls">SEA-021464-01 : Ecrire des requêtes SQL simples - JO2013.2</TermName>
          <TermId xmlns="http://schemas.microsoft.com/office/infopath/2007/PartnerControls">583a4938-f671-4644-84f6-6a8eefc43a4e</TermId>
        </TermInfo>
      </Terms>
    </a748770f74294d258b496d167148dbe2>
    <Contributeur xmlns="668a61b8-fb9f-462f-b303-c258b07ed3af">Contribution collective AFPA</Contributeur>
    <Publication xmlns="668a61b8-fb9f-462f-b303-c258b07ed3af">false</Publication>
    <TaxCatchAll xmlns="668a61b8-fb9f-462f-b303-c258b07ed3af">
      <Value>6415</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29" ma:contentTypeDescription="" ma:contentTypeScope="" ma:versionID="b19077fa5b2582d3b5f5cab148434adb">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30eb4df253f16c56d50fa56214f5a376"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a748770f74294d258b496d167148dbe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5" nillable="true" ma:displayName="Infos de publication" ma:internalName="Infos_x0020_de_x0020_publication">
      <xsd:simpleType>
        <xsd:restriction base="dms:Text">
          <xsd:maxLength value="255"/>
        </xsd:restriction>
      </xsd:simpleType>
    </xsd:element>
    <xsd:element name="ModePlay" ma:index="6" nillable="true" ma:displayName="ModePLAY" ma:internalName="ModePlay">
      <xsd:simpleType>
        <xsd:restriction base="dms:Text">
          <xsd:maxLength value="255"/>
        </xsd:restriction>
      </xsd:simpleType>
    </xsd:element>
    <xsd:element name="Publication" ma:index="7" nillable="true" ma:displayName="Publication" ma:default="0" ma:internalName="Publication">
      <xsd:simpleType>
        <xsd:restriction base="dms:Boolean"/>
      </xsd:simpleType>
    </xsd:element>
    <xsd:element name="a748770f74294d258b496d167148dbe2" ma:index="12" nillable="true" ma:taxonomy="true" ma:internalName="a748770f74294d258b496d167148dbe2" ma:taxonomyFieldName="S_x00e9_ance" ma:displayName="-" ma:default="" ma:fieldId="{a748770f-7429-4d25-8b49-6d167148dbe2}" ma:sspId="b63d366e-7468-4419-9614-c6ed98e60c10" ma:termSetId="00635404-0000-0000-0000-000000000000"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E9C4FBA8-2168-4912-B023-A127CF02A920}"/>
</file>

<file path=customXml/itemProps2.xml><?xml version="1.0" encoding="utf-8"?>
<ds:datastoreItem xmlns:ds="http://schemas.openxmlformats.org/officeDocument/2006/customXml" ds:itemID="{78D44382-7E4E-4155-864A-10678F50F3AA}"/>
</file>

<file path=customXml/itemProps3.xml><?xml version="1.0" encoding="utf-8"?>
<ds:datastoreItem xmlns:ds="http://schemas.openxmlformats.org/officeDocument/2006/customXml" ds:itemID="{7627A64E-6020-489A-BE7A-7DDC2F5562EA}"/>
</file>

<file path=customXml/itemProps4.xml><?xml version="1.0" encoding="utf-8"?>
<ds:datastoreItem xmlns:ds="http://schemas.openxmlformats.org/officeDocument/2006/customXml" ds:itemID="{45CD5E03-2DA2-4066-8ABA-D6500B5E6727}"/>
</file>

<file path=customXml/itemProps5.xml><?xml version="1.0" encoding="utf-8"?>
<ds:datastoreItem xmlns:ds="http://schemas.openxmlformats.org/officeDocument/2006/customXml" ds:itemID="{6A65A2B4-A3F5-4AAA-83D5-24A3420D08C3}"/>
</file>

<file path=customXml/itemProps6.xml><?xml version="1.0" encoding="utf-8"?>
<ds:datastoreItem xmlns:ds="http://schemas.openxmlformats.org/officeDocument/2006/customXml" ds:itemID="{C0B60958-2C3C-4CFC-BD30-031B6FE62059}"/>
</file>

<file path=docProps/app.xml><?xml version="1.0" encoding="utf-8"?>
<Properties xmlns="http://schemas.openxmlformats.org/officeDocument/2006/extended-properties" xmlns:vt="http://schemas.openxmlformats.org/officeDocument/2006/docPropsVTypes">
  <Template>Normal.dotm</Template>
  <TotalTime>1</TotalTime>
  <Pages>12</Pages>
  <Words>1325</Words>
  <Characters>7289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Nom du livret</vt:lpstr>
    </vt:vector>
  </TitlesOfParts>
  <Company>DECHEZSMART</Company>
  <LinksUpToDate>false</LinksUpToDate>
  <CharactersWithSpaces>8597</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Afpa</dc:creator>
  <dc:description>N° du livret : 0000000;_x000d_
N° d'étude : 0000000;_x000d_
Code département : _x000d_
Initiales;_x000d_
afpa © Date de création _x000d_
– Direction de l’Ingénierie – D BTP;_x000d_
Version 1;_x000d_
Mise à jour : 10/12/2005</dc:description>
  <cp:lastModifiedBy>Afpa</cp:lastModifiedBy>
  <cp:revision>3</cp:revision>
  <cp:lastPrinted>2016-03-04T10:24:00Z</cp:lastPrinted>
  <dcterms:created xsi:type="dcterms:W3CDTF">2016-03-04T10:24:00Z</dcterms:created>
  <dcterms:modified xsi:type="dcterms:W3CDTF">2016-03-04T10:25:00Z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8" name="_dlc_DocIdItemGuid">
    <vt:lpwstr>373e71df-fdd9-46f3-8a26-cd984d2f86a1</vt:lpwstr>
  </property>
  <property fmtid="{D5CDD505-2E9C-101B-9397-08002B2CF9AE}" pid="9" name="Séance">
    <vt:lpwstr>6415;#SEA-021464-01 : Ecrire des requêtes SQL simples - JO2013.2|583a4938-f671-4644-84f6-6a8eefc43a4e</vt:lpwstr>
  </property>
</Properties>
</file>